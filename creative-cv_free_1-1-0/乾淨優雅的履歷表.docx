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034B" w14:textId="6965C80C" w:rsidR="00F5689F" w:rsidRPr="00C65BD8" w:rsidRDefault="008450E9" w:rsidP="008450E9">
      <w:pPr>
        <w:spacing w:after="0"/>
        <w:rPr>
          <w:rFonts w:hint="eastAsia"/>
          <w:sz w:val="12"/>
          <w:szCs w:val="4"/>
          <w:lang w:eastAsia="zh-TW"/>
        </w:rPr>
      </w:pPr>
      <w:r w:rsidRPr="00C65BD8">
        <w:rPr>
          <w:rFonts w:hint="eastAsia"/>
          <w:noProof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0B863A2" wp14:editId="3B0E24BD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772400" cy="10698480"/>
                <wp:effectExtent l="0" t="0" r="0" b="7620"/>
                <wp:wrapNone/>
                <wp:docPr id="4" name="群組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98480"/>
                          <a:chOff x="0" y="0"/>
                          <a:chExt cx="7772400" cy="10066732"/>
                        </a:xfrm>
                      </wpg:grpSpPr>
                      <wps:wsp>
                        <wps:cNvPr id="2" name="手繪多邊形：圖案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矩形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51AB0" id="群組 4" o:spid="_x0000_s1026" style="position:absolute;margin-left:0;margin-top:-54pt;width:612pt;height:842.4pt;z-index:-251657216;mso-position-horizontal:lef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">
                <v:shape id="手繪多邊形：圖案 2" o:spid="_x0000_s1027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矩形 3" o:spid="_x0000_s1028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矩形 5" o:spid="_x0000_s1029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137"/>
        <w:gridCol w:w="222"/>
        <w:gridCol w:w="2430"/>
        <w:gridCol w:w="279"/>
        <w:gridCol w:w="2427"/>
        <w:gridCol w:w="279"/>
      </w:tblGrid>
      <w:tr w:rsidR="008450E9" w:rsidRPr="00C65BD8" w14:paraId="56AC3EA7" w14:textId="77777777" w:rsidTr="008450E9">
        <w:trPr>
          <w:trHeight w:val="1872"/>
        </w:trPr>
        <w:tc>
          <w:tcPr>
            <w:tcW w:w="5000" w:type="pct"/>
            <w:gridSpan w:val="6"/>
          </w:tcPr>
          <w:p w14:paraId="49D83ED5" w14:textId="77777777" w:rsidR="00C84C7D" w:rsidRPr="00C65BD8" w:rsidRDefault="00D44998" w:rsidP="008450E9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026634943"/>
                <w:placeholder>
                  <w:docPart w:val="384EB82ECA8D4D15BE4296ED08A74209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C65BD8">
                  <w:rPr>
                    <w:rFonts w:hint="eastAsia"/>
                    <w:lang w:val="zh-TW" w:eastAsia="zh-TW" w:bidi="zh-TW"/>
                  </w:rPr>
                  <w:t>緬因街 4567 號</w:t>
                </w:r>
              </w:sdtContent>
            </w:sdt>
          </w:p>
          <w:p w14:paraId="2611EC23" w14:textId="07EF5603" w:rsidR="008450E9" w:rsidRPr="00C65BD8" w:rsidRDefault="00D44998" w:rsidP="008450E9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073241622"/>
                <w:placeholder>
                  <w:docPart w:val="3A4E61E1967243C08C83D3595550C665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C65BD8">
                  <w:rPr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  <w:r w:rsidR="008450E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4E6BB89E" w14:textId="77777777" w:rsidR="008450E9" w:rsidRPr="00C65BD8" w:rsidRDefault="00D44998" w:rsidP="008450E9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786469691"/>
                <w:placeholder>
                  <w:docPart w:val="C2432108C3024BCC8B2A5FF971314031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C65BD8">
                  <w:rPr>
                    <w:rFonts w:hint="eastAsia"/>
                    <w:lang w:val="zh-TW" w:eastAsia="zh-TW" w:bidi="zh-TW"/>
                  </w:rPr>
                  <w:t>(718) 555</w:t>
                </w:r>
                <w:proofErr w:type="gramStart"/>
                <w:r w:rsidR="008450E9" w:rsidRPr="00C65BD8">
                  <w:rPr>
                    <w:rFonts w:hint="eastAsia"/>
                    <w:lang w:val="zh-TW" w:eastAsia="zh-TW" w:bidi="zh-TW"/>
                  </w:rPr>
                  <w:t>–</w:t>
                </w:r>
                <w:proofErr w:type="gramEnd"/>
                <w:r w:rsidR="008450E9" w:rsidRPr="00C65BD8">
                  <w:rPr>
                    <w:rFonts w:hint="eastAsia"/>
                    <w:lang w:val="zh-TW" w:eastAsia="zh-TW" w:bidi="zh-TW"/>
                  </w:rPr>
                  <w:t>0100</w:t>
                </w:r>
              </w:sdtContent>
            </w:sdt>
            <w:r w:rsidR="008450E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15966A8E" w14:textId="53F639C7" w:rsidR="008450E9" w:rsidRPr="00C65BD8" w:rsidRDefault="00D44998" w:rsidP="008450E9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678806211"/>
                <w:placeholder>
                  <w:docPart w:val="D8E36731A60B485D9BA325DA3A7D6A43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taylorphillips@example.com</w:t>
                </w:r>
              </w:sdtContent>
            </w:sdt>
            <w:r w:rsidR="008450E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4FEEAB83" w14:textId="37978635" w:rsidR="008450E9" w:rsidRPr="00C65BD8" w:rsidRDefault="00D44998" w:rsidP="008450E9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805886088"/>
                <w:placeholder>
                  <w:docPart w:val="F68BC6102CA3456B9D0D42D5DDAB44E5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eastAsia="zh-TW" w:bidi="zh-TW"/>
                  </w:rPr>
                  <w:t>linkedin.com/in/</w:t>
                </w:r>
                <w:proofErr w:type="spellStart"/>
                <w:r w:rsidR="00C84C7D" w:rsidRPr="00C65BD8">
                  <w:rPr>
                    <w:rFonts w:hint="eastAsia"/>
                    <w:lang w:eastAsia="zh-TW" w:bidi="zh-TW"/>
                  </w:rPr>
                  <w:t>taylorphillips</w:t>
                </w:r>
                <w:proofErr w:type="spellEnd"/>
              </w:sdtContent>
            </w:sdt>
            <w:r w:rsidR="008450E9" w:rsidRPr="00C65BD8">
              <w:rPr>
                <w:rFonts w:hint="eastAsia"/>
                <w:lang w:eastAsia="zh-TW" w:bidi="zh-TW"/>
              </w:rPr>
              <w:t xml:space="preserve"> </w:t>
            </w:r>
          </w:p>
        </w:tc>
      </w:tr>
      <w:tr w:rsidR="008450E9" w:rsidRPr="00C65BD8" w14:paraId="4BB009D2" w14:textId="77777777" w:rsidTr="00F97F12">
        <w:trPr>
          <w:trHeight w:val="2448"/>
        </w:trPr>
        <w:tc>
          <w:tcPr>
            <w:tcW w:w="5000" w:type="pct"/>
            <w:gridSpan w:val="6"/>
          </w:tcPr>
          <w:p w14:paraId="55F259FB" w14:textId="785C0FF7" w:rsidR="008450E9" w:rsidRPr="00C65BD8" w:rsidRDefault="00D44998" w:rsidP="008450E9">
            <w:pPr>
              <w:pStyle w:val="a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710216553"/>
                <w:placeholder>
                  <w:docPart w:val="218C541AAFCA441AB08E11B0838F8C1D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C65BD8">
                  <w:rPr>
                    <w:rFonts w:hint="eastAsia"/>
                    <w:lang w:val="zh-TW" w:eastAsia="zh-TW" w:bidi="zh-TW"/>
                  </w:rPr>
                  <w:t>孫</w:t>
                </w:r>
                <w:r w:rsidR="008450E9" w:rsidRPr="00C65BD8">
                  <w:rPr>
                    <w:rFonts w:hint="eastAsia"/>
                    <w:lang w:val="zh-TW" w:eastAsia="zh-TW" w:bidi="zh-TW"/>
                  </w:rPr>
                  <w:br/>
                  <w:t>哲</w:t>
                </w:r>
                <w:proofErr w:type="gramStart"/>
                <w:r w:rsidR="008450E9" w:rsidRPr="00C65BD8">
                  <w:rPr>
                    <w:rFonts w:hint="eastAsia"/>
                    <w:lang w:val="zh-TW" w:eastAsia="zh-TW" w:bidi="zh-TW"/>
                  </w:rPr>
                  <w:t>翰</w:t>
                </w:r>
                <w:proofErr w:type="gramEnd"/>
              </w:sdtContent>
            </w:sdt>
            <w:r w:rsidR="008450E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450E9" w:rsidRPr="00C65BD8" w14:paraId="5E71E16D" w14:textId="77777777" w:rsidTr="00C84C7D">
        <w:trPr>
          <w:trHeight w:val="1152"/>
        </w:trPr>
        <w:tc>
          <w:tcPr>
            <w:tcW w:w="5000" w:type="pct"/>
            <w:gridSpan w:val="6"/>
          </w:tcPr>
          <w:p w14:paraId="4A242A9C" w14:textId="0476AC75" w:rsidR="008450E9" w:rsidRPr="00C65BD8" w:rsidRDefault="00D44998" w:rsidP="00F97F12">
            <w:pPr>
              <w:pStyle w:val="af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147582487"/>
                <w:placeholder>
                  <w:docPart w:val="0969745F7A7F41DF97A3FFE0B4682E34"/>
                </w:placeholder>
                <w:temporary/>
                <w:showingPlcHdr/>
                <w15:appearance w15:val="hidden"/>
              </w:sdtPr>
              <w:sdtEndPr/>
              <w:sdtContent>
                <w:r w:rsidR="00C14A12" w:rsidRPr="00C65BD8">
                  <w:rPr>
                    <w:rFonts w:hint="eastAsia"/>
                    <w:lang w:val="zh-TW" w:eastAsia="zh-TW" w:bidi="zh-TW"/>
                  </w:rPr>
                  <w:t>陳述您的職業目標，並展示其與您目標工作描述之間的關聯。請簡要敘述，但不要太籠統。做您自己。</w:t>
                </w:r>
              </w:sdtContent>
            </w:sdt>
            <w:r w:rsidR="008450E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F97F12" w:rsidRPr="00C65BD8" w14:paraId="65374C0E" w14:textId="77777777" w:rsidTr="00A336B9">
        <w:tc>
          <w:tcPr>
            <w:tcW w:w="1660" w:type="pct"/>
            <w:gridSpan w:val="2"/>
          </w:tcPr>
          <w:p w14:paraId="4270D1E0" w14:textId="6606CFB2" w:rsidR="00F97F12" w:rsidRPr="00C65BD8" w:rsidRDefault="00D44998" w:rsidP="00C84C7D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303690425"/>
                <w:placeholder>
                  <w:docPart w:val="7E1994606CC04965A2BF89D1208F8FBF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設計主管</w:t>
                </w:r>
              </w:sdtContent>
            </w:sdt>
            <w:r w:rsidR="00F97F12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</w:tcPr>
          <w:p w14:paraId="7D305BCF" w14:textId="1EEC2083" w:rsidR="00F97F12" w:rsidRPr="00C65BD8" w:rsidRDefault="00D44998" w:rsidP="00C84C7D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076825130"/>
                <w:placeholder>
                  <w:docPart w:val="5208B5BA437B4CE9852977FB1675D086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資深設計師</w:t>
                </w:r>
              </w:sdtContent>
            </w:sdt>
            <w:r w:rsidR="00F97F12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</w:tcPr>
          <w:p w14:paraId="7A5E2F26" w14:textId="744E0E58" w:rsidR="00F97F12" w:rsidRPr="00C65BD8" w:rsidRDefault="00D44998" w:rsidP="00C84C7D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480459820"/>
                <w:placeholder>
                  <w:docPart w:val="8819036FC9194B9F8A25F2836EC5D894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設計師</w:t>
                </w:r>
              </w:sdtContent>
            </w:sdt>
            <w:r w:rsidR="00F97F12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AD181F" w:rsidRPr="00C65BD8" w14:paraId="6C9EBB05" w14:textId="77777777" w:rsidTr="00A336B9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9244F" w14:textId="67A8CCE7" w:rsidR="00AD181F" w:rsidRPr="00C65BD8" w:rsidRDefault="00D44998" w:rsidP="00AD181F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450711009"/>
                <w:placeholder>
                  <w:docPart w:val="520048274EC84482ADB04C33B8D35C76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初次做為顧問</w:t>
                </w:r>
              </w:sdtContent>
            </w:sdt>
            <w:r w:rsidR="00AD181F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5D362784" w14:textId="21A4D47B" w:rsidR="00AD181F" w:rsidRPr="00C65BD8" w:rsidRDefault="00D44998" w:rsidP="00AD181F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383835805"/>
                <w:placeholder>
                  <w:docPart w:val="12681E5A4A084A738DB26791F6E1349C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2018 - 至今</w:t>
                </w:r>
              </w:sdtContent>
            </w:sdt>
          </w:p>
        </w:tc>
        <w:tc>
          <w:tcPr>
            <w:tcW w:w="165" w:type="pct"/>
            <w:vAlign w:val="center"/>
          </w:tcPr>
          <w:p w14:paraId="3C487A35" w14:textId="2B6DAACC" w:rsidR="00AD181F" w:rsidRPr="00C65BD8" w:rsidRDefault="00AD181F" w:rsidP="00AD181F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CA3C8" w14:textId="4FB4AC9D" w:rsidR="00AD181F" w:rsidRPr="00C65BD8" w:rsidRDefault="00D44998" w:rsidP="00AD181F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012262745"/>
                <w:placeholder>
                  <w:docPart w:val="0D1D0CCAF0AC4F52B8AD9CE50937456D"/>
                </w:placeholder>
                <w:temporary/>
                <w:showingPlcHdr/>
                <w15:appearance w15:val="hidden"/>
              </w:sdtPr>
              <w:sdtEndPr/>
              <w:sdtContent>
                <w:r w:rsidR="00AD181F" w:rsidRPr="00C65BD8">
                  <w:rPr>
                    <w:rFonts w:hint="eastAsia"/>
                    <w:lang w:val="zh-TW" w:eastAsia="zh-TW" w:bidi="zh-TW"/>
                  </w:rPr>
                  <w:t>Nod Publishing</w:t>
                </w:r>
              </w:sdtContent>
            </w:sdt>
            <w:r w:rsidR="00AD181F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08564A5B" w14:textId="1F44C67F" w:rsidR="00AD181F" w:rsidRPr="00C65BD8" w:rsidRDefault="00D44998" w:rsidP="00AD181F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592849370"/>
                <w:placeholder>
                  <w:docPart w:val="B7F56E5CBE164F8A85228B8FF8DC8D36"/>
                </w:placeholder>
                <w:temporary/>
                <w:showingPlcHdr/>
                <w15:appearance w15:val="hidden"/>
              </w:sdtPr>
              <w:sdtEndPr/>
              <w:sdtContent>
                <w:r w:rsidR="00AD181F" w:rsidRPr="00C65BD8">
                  <w:rPr>
                    <w:rFonts w:hint="eastAsia"/>
                    <w:lang w:val="zh-TW" w:eastAsia="zh-TW" w:bidi="zh-TW"/>
                  </w:rPr>
                  <w:t>20</w:t>
                </w:r>
                <w:r w:rsidR="00C84C7D" w:rsidRPr="00C65BD8">
                  <w:rPr>
                    <w:rFonts w:hint="eastAsia"/>
                    <w:lang w:val="zh-TW" w:eastAsia="zh-TW" w:bidi="zh-TW"/>
                  </w:rPr>
                  <w:t xml:space="preserve">08 </w:t>
                </w:r>
                <w:r w:rsidR="00AD181F" w:rsidRPr="00C65BD8">
                  <w:rPr>
                    <w:rFonts w:hint="eastAsia"/>
                    <w:lang w:val="zh-TW" w:eastAsia="zh-TW" w:bidi="zh-TW"/>
                  </w:rPr>
                  <w:t>-</w:t>
                </w:r>
                <w:r w:rsidR="00C84C7D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AD181F" w:rsidRPr="00C65BD8">
                  <w:rPr>
                    <w:rFonts w:hint="eastAsia"/>
                    <w:lang w:val="zh-TW" w:eastAsia="zh-TW" w:bidi="zh-TW"/>
                  </w:rPr>
                  <w:t>201</w:t>
                </w:r>
                <w:r w:rsidR="00C84C7D" w:rsidRPr="00C65BD8">
                  <w:rPr>
                    <w:rFonts w:hint="eastAsia"/>
                    <w:lang w:val="zh-TW" w:eastAsia="zh-TW" w:bidi="zh-TW"/>
                  </w:rPr>
                  <w:t>8</w:t>
                </w:r>
              </w:sdtContent>
            </w:sdt>
          </w:p>
        </w:tc>
        <w:tc>
          <w:tcPr>
            <w:tcW w:w="171" w:type="pct"/>
            <w:vAlign w:val="center"/>
          </w:tcPr>
          <w:p w14:paraId="43850DCF" w14:textId="3FF72BC0" w:rsidR="00AD181F" w:rsidRPr="00C65BD8" w:rsidRDefault="00AD181F" w:rsidP="00AD181F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D3BE3" w14:textId="20E85D22" w:rsidR="00AD181F" w:rsidRPr="00C65BD8" w:rsidRDefault="00D44998" w:rsidP="00AD181F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183816207"/>
                <w:placeholder>
                  <w:docPart w:val="EE8A5902C78F474686BB832E55D93617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Adatum Corporation</w:t>
                </w:r>
              </w:sdtContent>
            </w:sdt>
            <w:r w:rsidR="00AD181F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11D6FD37" w14:textId="57A81B1A" w:rsidR="00AD181F" w:rsidRPr="00C65BD8" w:rsidRDefault="00D44998" w:rsidP="00AD181F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730504453"/>
                <w:placeholder>
                  <w:docPart w:val="9FE55777474048688C9B645D91C8C157"/>
                </w:placeholder>
                <w:temporary/>
                <w:showingPlcHdr/>
                <w15:appearance w15:val="hidden"/>
              </w:sdtPr>
              <w:sdtEndPr/>
              <w:sdtContent>
                <w:r w:rsidR="00C84C7D" w:rsidRPr="00C65BD8">
                  <w:rPr>
                    <w:rFonts w:hint="eastAsia"/>
                    <w:lang w:val="zh-TW" w:eastAsia="zh-TW" w:bidi="zh-TW"/>
                  </w:rPr>
                  <w:t>2004 - 2008</w:t>
                </w:r>
              </w:sdtContent>
            </w:sdt>
          </w:p>
        </w:tc>
        <w:tc>
          <w:tcPr>
            <w:tcW w:w="172" w:type="pct"/>
            <w:vAlign w:val="center"/>
          </w:tcPr>
          <w:p w14:paraId="626F8DC5" w14:textId="0B13CE1E" w:rsidR="00AD181F" w:rsidRPr="00C65BD8" w:rsidRDefault="00AD181F" w:rsidP="00AD181F">
            <w:pPr>
              <w:pStyle w:val="afa"/>
              <w:rPr>
                <w:rFonts w:hint="eastAsia"/>
                <w:lang w:eastAsia="zh-TW"/>
              </w:rPr>
            </w:pPr>
          </w:p>
        </w:tc>
      </w:tr>
      <w:tr w:rsidR="00F97F12" w:rsidRPr="00C65BD8" w14:paraId="19C0193D" w14:textId="77777777" w:rsidTr="00A336B9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FCDC6FF" w14:textId="331E406B" w:rsidR="00F97F12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2100054840"/>
                <w:placeholder>
                  <w:docPart w:val="3B19C70FF6E144BF8AC544F30BD54B8E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的職責與成就。視需要使用特定工作描述中找到的語言和詞彙。請針對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4581C26" w14:textId="337CB11A" w:rsidR="00F97F12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185128007"/>
                <w:placeholder>
                  <w:docPart w:val="8EE81196F3CA46B8B19ACB781EB8F8DA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的主要職責與成就。再次強調，把握任何機會，使用在工作描述中找到的詞彙。請簡要敘述。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133CACDB" w14:textId="36E1F420" w:rsidR="00F97F12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409038389"/>
                <w:placeholder>
                  <w:docPart w:val="36AA931C530B41A486A1ACE59C47ADDB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的主要職責與成就。視需要使用在工作描述中找到的語言和詞彙。請針對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7D6EB0" w:rsidRPr="00C65BD8" w14:paraId="78178DDB" w14:textId="77777777" w:rsidTr="00A336B9">
        <w:trPr>
          <w:trHeight w:val="380"/>
        </w:trPr>
        <w:tc>
          <w:tcPr>
            <w:tcW w:w="1495" w:type="pct"/>
            <w:vMerge w:val="restart"/>
          </w:tcPr>
          <w:p w14:paraId="4EBA1C27" w14:textId="698E57BA" w:rsidR="007D6EB0" w:rsidRPr="00C65BD8" w:rsidRDefault="00D44998" w:rsidP="007C178A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99786441"/>
                <w:placeholder>
                  <w:docPart w:val="D5E677288DE34CE7A8AB85DA1D7BC495"/>
                </w:placeholder>
                <w:temporary/>
                <w:showingPlcHdr/>
                <w15:appearance w15:val="hidden"/>
              </w:sdtPr>
              <w:sdtEndPr/>
              <w:sdtContent>
                <w:r w:rsidR="007D6EB0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藝術設計</w:t>
                </w:r>
                <w:r w:rsidR="00052DD5" w:rsidRPr="00C65BD8">
                  <w:rPr>
                    <w:rFonts w:hint="eastAsia"/>
                    <w:lang w:val="zh-TW" w:eastAsia="zh-TW" w:bidi="zh-TW"/>
                  </w:rPr>
                  <w:t>學士</w:t>
                </w:r>
              </w:sdtContent>
            </w:sdt>
            <w:r w:rsidR="007D6EB0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5" w:type="pct"/>
            <w:vMerge w:val="restart"/>
          </w:tcPr>
          <w:p w14:paraId="748FBDD7" w14:textId="5F8D6720" w:rsidR="007D6EB0" w:rsidRPr="00C65BD8" w:rsidRDefault="007D6EB0" w:rsidP="007C178A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71" w:type="pct"/>
            <w:gridSpan w:val="2"/>
            <w:vAlign w:val="bottom"/>
          </w:tcPr>
          <w:p w14:paraId="4972E8E0" w14:textId="46005BC7" w:rsidR="007D6EB0" w:rsidRPr="00C65BD8" w:rsidRDefault="00D44998" w:rsidP="00A336B9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84922558"/>
                <w:placeholder>
                  <w:docPart w:val="9717E0DC06374FF98F85E0FE15793E43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創造力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585CB84F" w14:textId="22BCBB35" w:rsidR="007D6EB0" w:rsidRPr="00C65BD8" w:rsidRDefault="00D44998" w:rsidP="00A336B9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927261195"/>
                <w:placeholder>
                  <w:docPart w:val="F41FCCB287F54820AA9877B8F1EF2545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9/10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A336B9" w:rsidRPr="00C65BD8" w14:paraId="085C1EEE" w14:textId="77777777" w:rsidTr="00A336B9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4A47CB3E" w14:textId="77777777" w:rsidR="00A336B9" w:rsidRPr="00C65BD8" w:rsidRDefault="00A336B9" w:rsidP="007C178A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5" w:type="pct"/>
            <w:vMerge/>
          </w:tcPr>
          <w:p w14:paraId="3F4CDB6C" w14:textId="77777777" w:rsidR="00A336B9" w:rsidRPr="00C65BD8" w:rsidRDefault="00A336B9" w:rsidP="007C178A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A336B9" w:rsidRPr="00C65BD8" w14:paraId="1AB959B2" w14:textId="77777777" w:rsidTr="00A336B9">
              <w:tc>
                <w:tcPr>
                  <w:tcW w:w="4580" w:type="dxa"/>
                  <w:shd w:val="clear" w:color="auto" w:fill="000000" w:themeFill="text1"/>
                </w:tcPr>
                <w:p w14:paraId="3B30544A" w14:textId="77777777" w:rsidR="00A336B9" w:rsidRPr="00C65BD8" w:rsidRDefault="00A336B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663F0540" w14:textId="2ECE4B6D" w:rsidR="00A336B9" w:rsidRPr="00C65BD8" w:rsidRDefault="00A336B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1749E17C" w14:textId="77777777" w:rsidR="00A336B9" w:rsidRPr="00C65BD8" w:rsidRDefault="00A336B9" w:rsidP="004B3AF6">
            <w:pPr>
              <w:spacing w:line="240" w:lineRule="auto"/>
              <w:rPr>
                <w:rFonts w:hint="eastAsia"/>
                <w:lang w:eastAsia="zh-TW"/>
              </w:rPr>
            </w:pPr>
          </w:p>
        </w:tc>
      </w:tr>
      <w:tr w:rsidR="00A336B9" w:rsidRPr="00C65BD8" w14:paraId="0AECBCC3" w14:textId="77777777" w:rsidTr="00A336B9">
        <w:trPr>
          <w:trHeight w:val="374"/>
        </w:trPr>
        <w:tc>
          <w:tcPr>
            <w:tcW w:w="1660" w:type="pct"/>
            <w:gridSpan w:val="2"/>
            <w:vMerge w:val="restart"/>
          </w:tcPr>
          <w:p w14:paraId="10C068EB" w14:textId="7F7CF645" w:rsidR="00A336B9" w:rsidRPr="00C65BD8" w:rsidRDefault="00D44998" w:rsidP="004B3AF6">
            <w:pPr>
              <w:pStyle w:val="af9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641494906"/>
                <w:placeholder>
                  <w:docPart w:val="93A7FFCA0E52494892081AB03D878680"/>
                </w:placeholder>
                <w:temporary/>
                <w:showingPlcHdr/>
                <w15:appearance w15:val="hidden"/>
              </w:sdtPr>
              <w:sdtEndPr/>
              <w:sdtContent>
                <w:r w:rsidR="001A1B99" w:rsidRPr="00C65BD8">
                  <w:rPr>
                    <w:rFonts w:hint="eastAsia"/>
                    <w:lang w:val="zh-TW" w:eastAsia="zh-TW" w:bidi="zh-TW"/>
                  </w:rPr>
                  <w:t>榆樹</w:t>
                </w:r>
                <w:r w:rsidR="00A336B9" w:rsidRPr="00C65BD8">
                  <w:rPr>
                    <w:rFonts w:hint="eastAsia"/>
                    <w:lang w:val="zh-TW" w:eastAsia="zh-TW" w:bidi="zh-TW"/>
                  </w:rPr>
                  <w:t>大學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1184078C" w14:textId="55C9DC47" w:rsidR="00A336B9" w:rsidRPr="00C65BD8" w:rsidRDefault="00D44998" w:rsidP="004B3AF6">
            <w:pPr>
              <w:pStyle w:val="afa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478267168"/>
                <w:placeholder>
                  <w:docPart w:val="105DC2B946804ECEAD1D26B201BF5414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Fonts w:hint="eastAsia"/>
                    <w:lang w:val="zh-TW" w:eastAsia="zh-TW" w:bidi="zh-TW"/>
                  </w:rPr>
                  <w:t>20</w:t>
                </w:r>
                <w:r w:rsidR="00C84C7D" w:rsidRPr="00C65BD8">
                  <w:rPr>
                    <w:rFonts w:hint="eastAsia"/>
                    <w:lang w:val="zh-TW" w:eastAsia="zh-TW" w:bidi="zh-TW"/>
                  </w:rPr>
                  <w:t>0</w:t>
                </w:r>
                <w:r w:rsidR="00A336B9" w:rsidRPr="00C65BD8">
                  <w:rPr>
                    <w:rFonts w:hint="eastAsia"/>
                    <w:lang w:val="zh-TW" w:eastAsia="zh-TW" w:bidi="zh-TW"/>
                  </w:rPr>
                  <w:t>0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A336B9" w:rsidRPr="00C65BD8">
                  <w:rPr>
                    <w:rFonts w:hint="eastAsia"/>
                    <w:lang w:val="zh-TW" w:eastAsia="zh-TW" w:bidi="zh-TW"/>
                  </w:rPr>
                  <w:t>-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A336B9" w:rsidRPr="00C65BD8">
                  <w:rPr>
                    <w:rFonts w:hint="eastAsia"/>
                    <w:lang w:val="zh-TW" w:eastAsia="zh-TW" w:bidi="zh-TW"/>
                  </w:rPr>
                  <w:t>20</w:t>
                </w:r>
                <w:r w:rsidR="00C84C7D" w:rsidRPr="00C65BD8">
                  <w:rPr>
                    <w:rFonts w:hint="eastAsia"/>
                    <w:lang w:val="zh-TW" w:eastAsia="zh-TW" w:bidi="zh-TW"/>
                  </w:rPr>
                  <w:t>0</w:t>
                </w:r>
                <w:r w:rsidR="00A336B9" w:rsidRPr="00C65BD8">
                  <w:rPr>
                    <w:rFonts w:hint="eastAsia"/>
                    <w:lang w:val="zh-TW" w:eastAsia="zh-TW" w:bidi="zh-TW"/>
                  </w:rPr>
                  <w:t>4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11223F42" w14:textId="323C4472" w:rsidR="00A336B9" w:rsidRPr="00C65BD8" w:rsidRDefault="00D44998" w:rsidP="00A336B9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519114669"/>
                <w:placeholder>
                  <w:docPart w:val="DCB83CFB91674D77803D719967C75D00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領導經驗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69E17FB2" w14:textId="17B9DFFB" w:rsidR="00A336B9" w:rsidRPr="00C65BD8" w:rsidRDefault="00D44998" w:rsidP="00A336B9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431250776"/>
                <w:placeholder>
                  <w:docPart w:val="E964E2C931974745849EB43D321812F9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7/10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A336B9" w:rsidRPr="00C65BD8" w14:paraId="3EECCDE6" w14:textId="77777777" w:rsidTr="00A336B9">
        <w:trPr>
          <w:trHeight w:val="373"/>
        </w:trPr>
        <w:tc>
          <w:tcPr>
            <w:tcW w:w="1660" w:type="pct"/>
            <w:gridSpan w:val="2"/>
            <w:vMerge/>
          </w:tcPr>
          <w:p w14:paraId="00353C74" w14:textId="77777777" w:rsidR="00A336B9" w:rsidRPr="00C65BD8" w:rsidRDefault="00A336B9" w:rsidP="007C178A">
            <w:pPr>
              <w:pStyle w:val="af9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A336B9" w:rsidRPr="00C65BD8" w14:paraId="1B7116B3" w14:textId="77777777" w:rsidTr="00A336B9">
              <w:tc>
                <w:tcPr>
                  <w:tcW w:w="3950" w:type="dxa"/>
                  <w:shd w:val="clear" w:color="auto" w:fill="000000" w:themeFill="text1"/>
                </w:tcPr>
                <w:p w14:paraId="2E5DC6CF" w14:textId="77777777" w:rsidR="00A336B9" w:rsidRPr="00C65BD8" w:rsidRDefault="00A336B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1DCEA3DD" w14:textId="10EEA5DD" w:rsidR="00A336B9" w:rsidRPr="00C65BD8" w:rsidRDefault="00A336B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257970E5" w14:textId="77777777" w:rsidR="00A336B9" w:rsidRPr="00C65BD8" w:rsidRDefault="00A336B9" w:rsidP="00A336B9">
            <w:pPr>
              <w:rPr>
                <w:rFonts w:hint="eastAsia"/>
                <w:lang w:eastAsia="zh-TW"/>
              </w:rPr>
            </w:pPr>
          </w:p>
        </w:tc>
      </w:tr>
      <w:tr w:rsidR="00A336B9" w:rsidRPr="00C65BD8" w14:paraId="0F57F59A" w14:textId="77777777" w:rsidTr="00A336B9">
        <w:trPr>
          <w:trHeight w:val="303"/>
        </w:trPr>
        <w:tc>
          <w:tcPr>
            <w:tcW w:w="1660" w:type="pct"/>
            <w:gridSpan w:val="2"/>
            <w:vMerge w:val="restart"/>
          </w:tcPr>
          <w:p w14:paraId="73D5CDD8" w14:textId="653867DB" w:rsidR="00A336B9" w:rsidRPr="00C65BD8" w:rsidRDefault="005E48B3" w:rsidP="005E48B3">
            <w:pPr>
              <w:rPr>
                <w:rFonts w:hint="eastAsia"/>
                <w:lang w:eastAsia="zh-TW"/>
              </w:rPr>
            </w:pPr>
            <w:r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C46C863" w14:textId="77881564" w:rsidR="00A336B9" w:rsidRPr="00C65BD8" w:rsidRDefault="00D44998" w:rsidP="00A336B9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color w:val="808080"/>
                  <w:lang w:eastAsia="zh-TW"/>
                </w:rPr>
                <w:id w:val="1885368276"/>
                <w:placeholder>
                  <w:docPart w:val="129501AD53F341F49F459857FA71B777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問題解決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7282648A" w14:textId="3E8FDD6F" w:rsidR="00A336B9" w:rsidRPr="00C65BD8" w:rsidRDefault="00D44998" w:rsidP="00A336B9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675303773"/>
                <w:placeholder>
                  <w:docPart w:val="330C92E7CF514E2EA970ACF90EFE4649"/>
                </w:placeholder>
                <w:temporary/>
                <w:showingPlcHdr/>
                <w15:appearance w15:val="hidden"/>
              </w:sdtPr>
              <w:sdtEndPr/>
              <w:sdtContent>
                <w:r w:rsidR="00A336B9" w:rsidRPr="00C65BD8">
                  <w:rPr>
                    <w:rFonts w:hint="eastAsia"/>
                    <w:lang w:val="zh-TW" w:eastAsia="zh-TW" w:bidi="zh-TW"/>
                  </w:rPr>
                  <w:t>10</w:t>
                </w:r>
                <w:r w:rsidR="00A336B9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/10</w:t>
                </w:r>
              </w:sdtContent>
            </w:sdt>
            <w:r w:rsidR="00A336B9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A336B9" w:rsidRPr="00C65BD8" w14:paraId="4CB66C1F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79C0EEBC" w14:textId="77777777" w:rsidR="00A336B9" w:rsidRPr="00C65BD8" w:rsidRDefault="00A336B9" w:rsidP="007C178A">
            <w:pPr>
              <w:pStyle w:val="1"/>
              <w:rPr>
                <w:rStyle w:val="af0"/>
                <w:rFonts w:hint="eastAsia"/>
                <w:color w:val="231F20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:rsidRPr="00C65BD8" w14:paraId="2F13AA40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798007FD" w14:textId="77777777" w:rsidR="001A1B99" w:rsidRPr="00C65BD8" w:rsidRDefault="001A1B9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3FBF75B6" w14:textId="77777777" w:rsidR="001A1B99" w:rsidRPr="00C65BD8" w:rsidRDefault="001A1B99" w:rsidP="004B3AF6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2C6F810C" w14:textId="77777777" w:rsidR="00A336B9" w:rsidRPr="00C65BD8" w:rsidRDefault="00A336B9" w:rsidP="001A1B99">
            <w:pPr>
              <w:spacing w:after="0"/>
              <w:rPr>
                <w:rFonts w:hint="eastAsia"/>
                <w:lang w:eastAsia="zh-TW"/>
              </w:rPr>
            </w:pPr>
          </w:p>
        </w:tc>
      </w:tr>
    </w:tbl>
    <w:p w14:paraId="0E3E7C50" w14:textId="6D92BCEB" w:rsidR="00C8183F" w:rsidRPr="00C65BD8" w:rsidRDefault="00C8183F" w:rsidP="00F5689F">
      <w:pPr>
        <w:rPr>
          <w:rFonts w:hint="eastAsia"/>
          <w:lang w:eastAsia="zh-TW"/>
        </w:rPr>
      </w:pPr>
    </w:p>
    <w:p w14:paraId="2F5BC3BE" w14:textId="77777777" w:rsidR="00340C75" w:rsidRPr="00C65BD8" w:rsidRDefault="00340C75" w:rsidP="00F5689F">
      <w:pPr>
        <w:rPr>
          <w:rFonts w:hint="eastAsia"/>
          <w:lang w:eastAsia="zh-TW"/>
        </w:rPr>
        <w:sectPr w:rsidR="00340C75" w:rsidRPr="00C65BD8" w:rsidSect="00052DD5">
          <w:pgSz w:w="11906" w:h="16838" w:code="9"/>
          <w:pgMar w:top="1080" w:right="734" w:bottom="288" w:left="3398" w:header="720" w:footer="720" w:gutter="0"/>
          <w:cols w:space="720"/>
          <w:docGrid w:linePitch="245"/>
        </w:sectPr>
      </w:pPr>
    </w:p>
    <w:p w14:paraId="2A0CF413" w14:textId="7693D22B" w:rsidR="00340C75" w:rsidRPr="00C65BD8" w:rsidRDefault="008450E9" w:rsidP="008450E9">
      <w:pPr>
        <w:spacing w:after="0"/>
        <w:rPr>
          <w:rFonts w:hint="eastAsia"/>
          <w:sz w:val="12"/>
          <w:szCs w:val="4"/>
          <w:lang w:eastAsia="zh-TW"/>
        </w:rPr>
      </w:pPr>
      <w:r w:rsidRPr="00C65BD8">
        <w:rPr>
          <w:rFonts w:hint="eastAsia"/>
          <w:noProof/>
          <w:sz w:val="12"/>
          <w:szCs w:val="4"/>
          <w:lang w:val="zh-TW" w:eastAsia="zh-TW" w:bidi="zh-TW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FF2BD06" wp14:editId="6C9D6C33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269480" cy="10698480"/>
                <wp:effectExtent l="0" t="0" r="7620" b="7620"/>
                <wp:wrapNone/>
                <wp:docPr id="1" name="群組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0698480"/>
                          <a:chOff x="0" y="0"/>
                          <a:chExt cx="7269316" cy="10066732"/>
                        </a:xfrm>
                      </wpg:grpSpPr>
                      <wps:wsp>
                        <wps:cNvPr id="10" name="矩形 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矩形 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337C1" id="群組 1" o:spid="_x0000_s1026" style="position:absolute;margin-left:0;margin-top:-54pt;width:572.4pt;height:842.4pt;z-index:-251655168;mso-position-horizontal:left;mso-position-horizontal-relative:page;mso-width-relative:margin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">
                <v:rect id="矩形 10" o:spid="_x0000_s1027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" fillcolor="#a9d4db [3204]" stroked="f" strokeweight="1pt"/>
                <v:rect id="矩形 11" o:spid="_x0000_s1028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a9d4db [320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137"/>
        <w:gridCol w:w="222"/>
        <w:gridCol w:w="2430"/>
        <w:gridCol w:w="279"/>
        <w:gridCol w:w="2427"/>
        <w:gridCol w:w="279"/>
      </w:tblGrid>
      <w:tr w:rsidR="008A2618" w:rsidRPr="00C65BD8" w14:paraId="472FCED0" w14:textId="77777777" w:rsidTr="00427C94">
        <w:trPr>
          <w:trHeight w:val="1872"/>
        </w:trPr>
        <w:tc>
          <w:tcPr>
            <w:tcW w:w="5000" w:type="pct"/>
            <w:gridSpan w:val="6"/>
          </w:tcPr>
          <w:p w14:paraId="59C101B4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2101213294"/>
                <w:placeholder>
                  <w:docPart w:val="97DBA3ED125241A79CAC9D8CE8C735F3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緬因街 4567 號</w:t>
                </w:r>
              </w:sdtContent>
            </w:sdt>
          </w:p>
          <w:p w14:paraId="5C6B4B6D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272449334"/>
                <w:placeholder>
                  <w:docPart w:val="2E32FD213F54403CAFACA6C7FB85C257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1B398A2A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479263155"/>
                <w:placeholder>
                  <w:docPart w:val="9BA245D449B640C1964084854514763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(718) 555</w:t>
                </w:r>
                <w:proofErr w:type="gramStart"/>
                <w:r w:rsidR="008A2618" w:rsidRPr="00C65BD8">
                  <w:rPr>
                    <w:rFonts w:hint="eastAsia"/>
                    <w:lang w:val="zh-TW" w:eastAsia="zh-TW" w:bidi="zh-TW"/>
                  </w:rPr>
                  <w:t>–</w:t>
                </w:r>
                <w:proofErr w:type="gramEnd"/>
                <w:r w:rsidR="008A2618" w:rsidRPr="00C65BD8">
                  <w:rPr>
                    <w:rFonts w:hint="eastAsia"/>
                    <w:lang w:val="zh-TW" w:eastAsia="zh-TW" w:bidi="zh-TW"/>
                  </w:rPr>
                  <w:t>0100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09762083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28441375"/>
                <w:placeholder>
                  <w:docPart w:val="A40A0B483A124DB19B6071573C4D1208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taylorphillips@example.com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13C9FE5C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23874150"/>
                <w:placeholder>
                  <w:docPart w:val="DAB9C69F564545E1A86ED34CC9BE6B8A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eastAsia="zh-TW" w:bidi="zh-TW"/>
                  </w:rPr>
                  <w:t>linkedin.com/in/</w:t>
                </w:r>
                <w:proofErr w:type="spellStart"/>
                <w:r w:rsidR="008A2618" w:rsidRPr="00C65BD8">
                  <w:rPr>
                    <w:rFonts w:hint="eastAsia"/>
                    <w:lang w:eastAsia="zh-TW" w:bidi="zh-TW"/>
                  </w:rPr>
                  <w:t>taylorphillips</w:t>
                </w:r>
                <w:proofErr w:type="spellEnd"/>
              </w:sdtContent>
            </w:sdt>
            <w:r w:rsidR="008A2618" w:rsidRPr="00C65BD8">
              <w:rPr>
                <w:rFonts w:hint="eastAsia"/>
                <w:lang w:eastAsia="zh-TW" w:bidi="zh-TW"/>
              </w:rPr>
              <w:t xml:space="preserve"> </w:t>
            </w:r>
          </w:p>
        </w:tc>
      </w:tr>
      <w:tr w:rsidR="008A2618" w:rsidRPr="00C65BD8" w14:paraId="628E2613" w14:textId="77777777" w:rsidTr="00427C94">
        <w:trPr>
          <w:trHeight w:val="2448"/>
        </w:trPr>
        <w:tc>
          <w:tcPr>
            <w:tcW w:w="5000" w:type="pct"/>
            <w:gridSpan w:val="6"/>
          </w:tcPr>
          <w:p w14:paraId="101DCEAB" w14:textId="77777777" w:rsidR="008A2618" w:rsidRPr="00C65BD8" w:rsidRDefault="00D44998" w:rsidP="00427C94">
            <w:pPr>
              <w:pStyle w:val="a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832187937"/>
                <w:placeholder>
                  <w:docPart w:val="E5A4C9B6FAE846B68A0D57598D6806B8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孫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br/>
                  <w:t>哲</w:t>
                </w:r>
                <w:proofErr w:type="gramStart"/>
                <w:r w:rsidR="008A2618" w:rsidRPr="00C65BD8">
                  <w:rPr>
                    <w:rFonts w:hint="eastAsia"/>
                    <w:lang w:val="zh-TW" w:eastAsia="zh-TW" w:bidi="zh-TW"/>
                  </w:rPr>
                  <w:t>翰</w:t>
                </w:r>
                <w:proofErr w:type="gramEnd"/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7362BA24" w14:textId="77777777" w:rsidTr="00427C94">
        <w:trPr>
          <w:trHeight w:val="1152"/>
        </w:trPr>
        <w:tc>
          <w:tcPr>
            <w:tcW w:w="5000" w:type="pct"/>
            <w:gridSpan w:val="6"/>
          </w:tcPr>
          <w:p w14:paraId="02578A56" w14:textId="77777777" w:rsidR="008A2618" w:rsidRPr="00C65BD8" w:rsidRDefault="00D44998" w:rsidP="00427C94">
            <w:pPr>
              <w:pStyle w:val="af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74186892"/>
                <w:placeholder>
                  <w:docPart w:val="7DF5D60EE1A24FB0A58AEE8A8430D853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陳述您的職業目標，並展示其與您目標工作描述之間的關聯。請簡要敘述，但不要太籠統。做您自己。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7BA01D5C" w14:textId="77777777" w:rsidTr="00427C94">
        <w:tc>
          <w:tcPr>
            <w:tcW w:w="1660" w:type="pct"/>
            <w:gridSpan w:val="2"/>
          </w:tcPr>
          <w:p w14:paraId="2D8BDA10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888325189"/>
                <w:placeholder>
                  <w:docPart w:val="56FFB91CEC3A44BCBFBEEB829C156DC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設計主管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</w:tcPr>
          <w:p w14:paraId="69396044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635988810"/>
                <w:placeholder>
                  <w:docPart w:val="CDFF288021824A4492FCDA901201EC48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資深設計師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</w:tcPr>
          <w:p w14:paraId="592F0358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158376677"/>
                <w:placeholder>
                  <w:docPart w:val="6AEE2126BD6B41038777D3E1C634225A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設計師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343D6992" w14:textId="77777777" w:rsidTr="00427C9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33CD2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855104177"/>
                <w:placeholder>
                  <w:docPart w:val="FCA5D86DB6BE42419E32529E35D8AF4E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初次做為顧問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53911B6E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914689057"/>
                <w:placeholder>
                  <w:docPart w:val="2B1FC509439B4F42A7BB550373F215E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2018 - 至今</w:t>
                </w:r>
              </w:sdtContent>
            </w:sdt>
          </w:p>
        </w:tc>
        <w:tc>
          <w:tcPr>
            <w:tcW w:w="165" w:type="pct"/>
            <w:vAlign w:val="center"/>
          </w:tcPr>
          <w:p w14:paraId="00D62E52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BADB9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470508957"/>
                <w:placeholder>
                  <w:docPart w:val="3EFF343CFBDD4CCC9AA076B72A4F6CAA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Nod Publishing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420452F2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772171538"/>
                <w:placeholder>
                  <w:docPart w:val="D40D62E567164CC2A05FB99CF5274D4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2008 - 2018</w:t>
                </w:r>
              </w:sdtContent>
            </w:sdt>
          </w:p>
        </w:tc>
        <w:tc>
          <w:tcPr>
            <w:tcW w:w="171" w:type="pct"/>
            <w:vAlign w:val="center"/>
          </w:tcPr>
          <w:p w14:paraId="3AEEF0DC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AE91B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932711123"/>
                <w:placeholder>
                  <w:docPart w:val="F90DA4229A544CD29281A7093A53A64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Adatum Corporation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00EDB210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925250194"/>
                <w:placeholder>
                  <w:docPart w:val="B71DA2C4AAD743CF8E8D366C09B7381F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2004 - 2008</w:t>
                </w:r>
              </w:sdtContent>
            </w:sdt>
          </w:p>
        </w:tc>
        <w:tc>
          <w:tcPr>
            <w:tcW w:w="172" w:type="pct"/>
            <w:vAlign w:val="center"/>
          </w:tcPr>
          <w:p w14:paraId="39D4D007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</w:tr>
      <w:tr w:rsidR="008A2618" w:rsidRPr="00C65BD8" w14:paraId="398F75A2" w14:textId="77777777" w:rsidTr="00427C9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307E0DA" w14:textId="20FECD40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5725634"/>
                <w:placeholder>
                  <w:docPart w:val="55872DAFE67E43C7B6D5311041F6F285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的主要職責與成就。視需要使用在特定工作描述中找到的語言和詞彙。請針對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049EABA" w14:textId="47C708E7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387077193"/>
                <w:placeholder>
                  <w:docPart w:val="87622C6BE84E4A0087A7F31E63E3B9B7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的主要職責與成就。再次強調，把握任何機會，使用在工作描述中找到的詞彙。請簡要敘述。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EBED21D" w14:textId="4047732B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715010884"/>
                <w:placeholder>
                  <w:docPart w:val="94C0DCA861B04176A9CA9E5372EE55BB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的主要職責與成就。視需要使用在工作描述中找到的語言和詞彙。請針對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7BD5144C" w14:textId="77777777" w:rsidTr="00427C94">
        <w:trPr>
          <w:trHeight w:val="380"/>
        </w:trPr>
        <w:tc>
          <w:tcPr>
            <w:tcW w:w="1495" w:type="pct"/>
            <w:vMerge w:val="restart"/>
          </w:tcPr>
          <w:p w14:paraId="4FA08C2F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45893958"/>
                <w:placeholder>
                  <w:docPart w:val="74E907F4209B4AB2B4FC329571DC3BD6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藝術設計</w:t>
                </w:r>
                <w:r w:rsidR="00052DD5" w:rsidRPr="00C65BD8">
                  <w:rPr>
                    <w:rFonts w:hint="eastAsia"/>
                    <w:lang w:val="zh-TW" w:eastAsia="zh-TW" w:bidi="zh-TW"/>
                  </w:rPr>
                  <w:t>學士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5" w:type="pct"/>
            <w:vMerge w:val="restart"/>
          </w:tcPr>
          <w:p w14:paraId="5D2EDA16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71" w:type="pct"/>
            <w:gridSpan w:val="2"/>
            <w:vAlign w:val="bottom"/>
          </w:tcPr>
          <w:p w14:paraId="69717739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5884304"/>
                <w:placeholder>
                  <w:docPart w:val="80FD1CD32CD34D6EBA8C19A019633F6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創造力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40F7C1DD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967662384"/>
                <w:placeholder>
                  <w:docPart w:val="DC9E94A3953F488EBE2615FCA783756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9/10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70F007AC" w14:textId="77777777" w:rsidTr="00427C9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38789FB8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5" w:type="pct"/>
            <w:vMerge/>
          </w:tcPr>
          <w:p w14:paraId="06943648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8A2618" w:rsidRPr="00C65BD8" w14:paraId="5FCB73EF" w14:textId="77777777" w:rsidTr="00427C94">
              <w:tc>
                <w:tcPr>
                  <w:tcW w:w="4580" w:type="dxa"/>
                  <w:shd w:val="clear" w:color="auto" w:fill="000000" w:themeFill="text1"/>
                </w:tcPr>
                <w:p w14:paraId="7EF312DD" w14:textId="77777777" w:rsidR="008A2618" w:rsidRPr="00C65BD8" w:rsidRDefault="008A2618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4E2796A7" w14:textId="77777777" w:rsidR="008A2618" w:rsidRPr="00C65BD8" w:rsidRDefault="008A2618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1B2B8DEA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</w:p>
        </w:tc>
      </w:tr>
      <w:tr w:rsidR="008A2618" w:rsidRPr="00C65BD8" w14:paraId="6CE4DC7B" w14:textId="77777777" w:rsidTr="00427C94">
        <w:trPr>
          <w:trHeight w:val="374"/>
        </w:trPr>
        <w:tc>
          <w:tcPr>
            <w:tcW w:w="1660" w:type="pct"/>
            <w:gridSpan w:val="2"/>
            <w:vMerge w:val="restart"/>
          </w:tcPr>
          <w:p w14:paraId="43633E21" w14:textId="4EBB23DD" w:rsidR="008A2618" w:rsidRPr="00C65BD8" w:rsidRDefault="00D44998" w:rsidP="00AE6589">
            <w:pPr>
              <w:pStyle w:val="af9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836804335"/>
                <w:placeholder>
                  <w:docPart w:val="FDEC253903174F2987CCC621E0AB5D94"/>
                </w:placeholder>
                <w:temporary/>
                <w:showingPlcHdr/>
                <w15:appearance w15:val="hidden"/>
              </w:sdtPr>
              <w:sdtEndPr/>
              <w:sdtContent>
                <w:r w:rsidR="001A1B99" w:rsidRPr="00C65BD8">
                  <w:rPr>
                    <w:rFonts w:hint="eastAsia"/>
                    <w:lang w:val="zh-TW" w:eastAsia="zh-TW" w:bidi="zh-TW"/>
                  </w:rPr>
                  <w:t>榆樹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大學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51536083" w14:textId="49FE2E29" w:rsidR="008A2618" w:rsidRPr="00C65BD8" w:rsidRDefault="00D44998" w:rsidP="00AE6589">
            <w:pPr>
              <w:pStyle w:val="afa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976207824"/>
                <w:placeholder>
                  <w:docPart w:val="F331E9CD4E22405481A64B00D8DA76F0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2000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-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2004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06AA6A58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905264445"/>
                <w:placeholder>
                  <w:docPart w:val="8BBCCA0C8EB24D7C9257574E6126242A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領導經驗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52BE62E5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58096125"/>
                <w:placeholder>
                  <w:docPart w:val="849A0945B02149BE8B042962CAF51B76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7/10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6E6B6D9C" w14:textId="77777777" w:rsidTr="00427C94">
        <w:trPr>
          <w:trHeight w:val="373"/>
        </w:trPr>
        <w:tc>
          <w:tcPr>
            <w:tcW w:w="1660" w:type="pct"/>
            <w:gridSpan w:val="2"/>
            <w:vMerge/>
          </w:tcPr>
          <w:p w14:paraId="22EB4D1A" w14:textId="77777777" w:rsidR="008A2618" w:rsidRPr="00C65BD8" w:rsidRDefault="008A2618" w:rsidP="00427C94">
            <w:pPr>
              <w:pStyle w:val="af9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8A2618" w:rsidRPr="00C65BD8" w14:paraId="004D1E9F" w14:textId="77777777" w:rsidTr="00427C94">
              <w:tc>
                <w:tcPr>
                  <w:tcW w:w="3950" w:type="dxa"/>
                  <w:shd w:val="clear" w:color="auto" w:fill="000000" w:themeFill="text1"/>
                </w:tcPr>
                <w:p w14:paraId="37F9A002" w14:textId="77777777" w:rsidR="008A2618" w:rsidRPr="00C65BD8" w:rsidRDefault="008A2618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7E7C4417" w14:textId="77777777" w:rsidR="008A2618" w:rsidRPr="00C65BD8" w:rsidRDefault="008A2618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299C5B68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</w:p>
        </w:tc>
      </w:tr>
      <w:tr w:rsidR="008A2618" w:rsidRPr="00C65BD8" w14:paraId="184C3F92" w14:textId="77777777" w:rsidTr="00427C94">
        <w:trPr>
          <w:trHeight w:val="303"/>
        </w:trPr>
        <w:tc>
          <w:tcPr>
            <w:tcW w:w="1660" w:type="pct"/>
            <w:gridSpan w:val="2"/>
            <w:vMerge w:val="restart"/>
          </w:tcPr>
          <w:p w14:paraId="2A58F72E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  <w:r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320F5CC7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color w:val="808080"/>
                  <w:lang w:eastAsia="zh-TW"/>
                </w:rPr>
                <w:id w:val="2131976776"/>
                <w:placeholder>
                  <w:docPart w:val="6248101267C04A819164BA6C1C56C4E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問題解決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1267198F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294132022"/>
                <w:placeholder>
                  <w:docPart w:val="C79F78ED030843B69CEAD52CD822BD95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10</w:t>
                </w:r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1E8E4F84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402F757E" w14:textId="77777777" w:rsidR="008A2618" w:rsidRPr="00C65BD8" w:rsidRDefault="008A2618" w:rsidP="00427C94">
            <w:pPr>
              <w:pStyle w:val="1"/>
              <w:rPr>
                <w:rStyle w:val="af0"/>
                <w:rFonts w:hint="eastAsia"/>
                <w:color w:val="231F20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:rsidRPr="00C65BD8" w14:paraId="0EABB6F5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6375C099" w14:textId="77777777" w:rsidR="001A1B99" w:rsidRPr="00C65BD8" w:rsidRDefault="001A1B99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376A938F" w14:textId="77777777" w:rsidR="001A1B99" w:rsidRPr="00C65BD8" w:rsidRDefault="001A1B99" w:rsidP="00AE6589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7FBA063D" w14:textId="77777777" w:rsidR="008A2618" w:rsidRPr="00C65BD8" w:rsidRDefault="008A2618" w:rsidP="001A1B99">
            <w:pPr>
              <w:spacing w:after="0"/>
              <w:rPr>
                <w:rFonts w:hint="eastAsia"/>
                <w:lang w:eastAsia="zh-TW"/>
              </w:rPr>
            </w:pPr>
          </w:p>
        </w:tc>
      </w:tr>
    </w:tbl>
    <w:p w14:paraId="31666681" w14:textId="7CD75874" w:rsidR="00340C75" w:rsidRPr="00C65BD8" w:rsidRDefault="00340C75" w:rsidP="00F5689F">
      <w:pPr>
        <w:rPr>
          <w:rFonts w:hint="eastAsia"/>
          <w:lang w:eastAsia="zh-TW"/>
        </w:rPr>
      </w:pPr>
    </w:p>
    <w:p w14:paraId="5A7FE447" w14:textId="77777777" w:rsidR="00340C75" w:rsidRPr="00C65BD8" w:rsidRDefault="00340C75" w:rsidP="00F5689F">
      <w:pPr>
        <w:rPr>
          <w:rFonts w:hint="eastAsia"/>
          <w:lang w:eastAsia="zh-TW"/>
        </w:rPr>
        <w:sectPr w:rsidR="00340C75" w:rsidRPr="00C65BD8" w:rsidSect="00052DD5">
          <w:pgSz w:w="11906" w:h="16838" w:code="9"/>
          <w:pgMar w:top="1080" w:right="734" w:bottom="288" w:left="3398" w:header="720" w:footer="720" w:gutter="0"/>
          <w:cols w:space="720"/>
          <w:docGrid w:linePitch="245"/>
        </w:sectPr>
      </w:pPr>
    </w:p>
    <w:p w14:paraId="19972C90" w14:textId="6705B584" w:rsidR="00340C75" w:rsidRPr="00C65BD8" w:rsidRDefault="008450E9" w:rsidP="008450E9">
      <w:pPr>
        <w:spacing w:after="0"/>
        <w:rPr>
          <w:rFonts w:hint="eastAsia"/>
          <w:sz w:val="12"/>
          <w:szCs w:val="4"/>
          <w:lang w:eastAsia="zh-TW"/>
        </w:rPr>
      </w:pPr>
      <w:r w:rsidRPr="00C65BD8">
        <w:rPr>
          <w:rFonts w:hint="eastAsia"/>
          <w:noProof/>
          <w:lang w:val="zh-TW" w:eastAsia="zh-TW" w:bidi="zh-TW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1164D0" wp14:editId="2A10C83D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7269316" cy="10698480"/>
                <wp:effectExtent l="0" t="0" r="8255" b="7620"/>
                <wp:wrapNone/>
                <wp:docPr id="12" name="群組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698480"/>
                          <a:chOff x="0" y="0"/>
                          <a:chExt cx="7269316" cy="10066732"/>
                        </a:xfrm>
                      </wpg:grpSpPr>
                      <wps:wsp>
                        <wps:cNvPr id="13" name="矩形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717A4" id="群組 12" o:spid="_x0000_s1026" style="position:absolute;margin-left:0;margin-top:-54pt;width:572.4pt;height:842.4pt;z-index:-251653120;mso-position-horizontal:left;mso-position-horizontal-relative:page;mso-height-relative:margin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">
                <v:rect id="矩形 13" o:spid="_x0000_s1027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矩形 14" o:spid="_x0000_s1028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  <w10:wrap anchorx="page"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137"/>
        <w:gridCol w:w="222"/>
        <w:gridCol w:w="2430"/>
        <w:gridCol w:w="279"/>
        <w:gridCol w:w="2427"/>
        <w:gridCol w:w="279"/>
      </w:tblGrid>
      <w:tr w:rsidR="008A2618" w:rsidRPr="00C65BD8" w14:paraId="021DFFAD" w14:textId="77777777" w:rsidTr="00427C94">
        <w:trPr>
          <w:trHeight w:val="1872"/>
        </w:trPr>
        <w:tc>
          <w:tcPr>
            <w:tcW w:w="5000" w:type="pct"/>
            <w:gridSpan w:val="6"/>
          </w:tcPr>
          <w:p w14:paraId="3747DF90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31058557"/>
                <w:placeholder>
                  <w:docPart w:val="6F902F7930A0420C889AF04A03123A22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緬因街 4567 號</w:t>
                </w:r>
              </w:sdtContent>
            </w:sdt>
          </w:p>
          <w:p w14:paraId="5B58750C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385719361"/>
                <w:placeholder>
                  <w:docPart w:val="73A72E9B1CFD40E08C9747736E91D43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6B8F301D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407537450"/>
                <w:placeholder>
                  <w:docPart w:val="E56D1E8D8F8B45FB813AEF724F8BE145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(718) 555</w:t>
                </w:r>
                <w:proofErr w:type="gramStart"/>
                <w:r w:rsidR="008A2618" w:rsidRPr="00C65BD8">
                  <w:rPr>
                    <w:rFonts w:hint="eastAsia"/>
                    <w:lang w:val="zh-TW" w:eastAsia="zh-TW" w:bidi="zh-TW"/>
                  </w:rPr>
                  <w:t>–</w:t>
                </w:r>
                <w:proofErr w:type="gramEnd"/>
                <w:r w:rsidR="008A2618" w:rsidRPr="00C65BD8">
                  <w:rPr>
                    <w:rFonts w:hint="eastAsia"/>
                    <w:lang w:val="zh-TW" w:eastAsia="zh-TW" w:bidi="zh-TW"/>
                  </w:rPr>
                  <w:t>0100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6F35B1CF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407656772"/>
                <w:placeholder>
                  <w:docPart w:val="A89BB9BED02B486295432B929CB879F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taylorphillips@example.com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79F333FA" w14:textId="77777777" w:rsidR="008A2618" w:rsidRPr="00C65BD8" w:rsidRDefault="00D44998" w:rsidP="00427C94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28323842"/>
                <w:placeholder>
                  <w:docPart w:val="83128684515C4742AFA8CE2E0474E233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eastAsia="zh-TW" w:bidi="zh-TW"/>
                  </w:rPr>
                  <w:t>linkedin.com/in/</w:t>
                </w:r>
                <w:proofErr w:type="spellStart"/>
                <w:r w:rsidR="008A2618" w:rsidRPr="00C65BD8">
                  <w:rPr>
                    <w:rFonts w:hint="eastAsia"/>
                    <w:lang w:eastAsia="zh-TW" w:bidi="zh-TW"/>
                  </w:rPr>
                  <w:t>taylorphillips</w:t>
                </w:r>
                <w:proofErr w:type="spellEnd"/>
              </w:sdtContent>
            </w:sdt>
            <w:r w:rsidR="008A2618" w:rsidRPr="00C65BD8">
              <w:rPr>
                <w:rFonts w:hint="eastAsia"/>
                <w:lang w:eastAsia="zh-TW" w:bidi="zh-TW"/>
              </w:rPr>
              <w:t xml:space="preserve"> </w:t>
            </w:r>
          </w:p>
        </w:tc>
      </w:tr>
      <w:tr w:rsidR="008A2618" w:rsidRPr="00C65BD8" w14:paraId="4275670D" w14:textId="77777777" w:rsidTr="00427C94">
        <w:trPr>
          <w:trHeight w:val="2448"/>
        </w:trPr>
        <w:tc>
          <w:tcPr>
            <w:tcW w:w="5000" w:type="pct"/>
            <w:gridSpan w:val="6"/>
          </w:tcPr>
          <w:p w14:paraId="53E63B15" w14:textId="77777777" w:rsidR="008A2618" w:rsidRPr="00C65BD8" w:rsidRDefault="00D44998" w:rsidP="00427C94">
            <w:pPr>
              <w:pStyle w:val="a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938252792"/>
                <w:placeholder>
                  <w:docPart w:val="9599C370731042ACA17BB9F5829AA7D1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孫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br/>
                  <w:t>哲</w:t>
                </w:r>
                <w:proofErr w:type="gramStart"/>
                <w:r w:rsidR="008A2618" w:rsidRPr="00C65BD8">
                  <w:rPr>
                    <w:rFonts w:hint="eastAsia"/>
                    <w:lang w:val="zh-TW" w:eastAsia="zh-TW" w:bidi="zh-TW"/>
                  </w:rPr>
                  <w:t>翰</w:t>
                </w:r>
                <w:proofErr w:type="gramEnd"/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58566636" w14:textId="77777777" w:rsidTr="00427C94">
        <w:trPr>
          <w:trHeight w:val="1152"/>
        </w:trPr>
        <w:tc>
          <w:tcPr>
            <w:tcW w:w="5000" w:type="pct"/>
            <w:gridSpan w:val="6"/>
          </w:tcPr>
          <w:p w14:paraId="2CFF4713" w14:textId="77777777" w:rsidR="008A2618" w:rsidRPr="00C65BD8" w:rsidRDefault="00D44998" w:rsidP="00427C94">
            <w:pPr>
              <w:pStyle w:val="af8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2090996061"/>
                <w:placeholder>
                  <w:docPart w:val="361146C7BA97490BB6069240F1D56FBE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陳述您的職業目標，並展示其與您目標工作描述之間的關聯。請簡要敘述，但不要太籠統。做您自己。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51003EF3" w14:textId="77777777" w:rsidTr="00427C94">
        <w:tc>
          <w:tcPr>
            <w:tcW w:w="1660" w:type="pct"/>
            <w:gridSpan w:val="2"/>
          </w:tcPr>
          <w:p w14:paraId="059C1C4F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331098477"/>
                <w:placeholder>
                  <w:docPart w:val="6429A233767D4FECA991E0CCC20EF829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設計主管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</w:tcPr>
          <w:p w14:paraId="50F6AB62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59117467"/>
                <w:placeholder>
                  <w:docPart w:val="BABAA3F1FC6F485B964A480628FF060E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資深設計師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</w:tcPr>
          <w:p w14:paraId="2219C0A5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437905245"/>
                <w:placeholder>
                  <w:docPart w:val="794E3631CFB64C42890F0E08CEBE4F31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設計師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0A49EF28" w14:textId="77777777" w:rsidTr="00427C94">
        <w:trPr>
          <w:trHeight w:val="1008"/>
        </w:trPr>
        <w:tc>
          <w:tcPr>
            <w:tcW w:w="1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BD549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620575546"/>
                <w:placeholder>
                  <w:docPart w:val="C26FE0B680264BE48F5164E5F11D7E76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初次做為顧問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56B1FF4D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812168858"/>
                <w:placeholder>
                  <w:docPart w:val="C028733EB9884275AB7ACE0584C43A7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2018 - 至今</w:t>
                </w:r>
              </w:sdtContent>
            </w:sdt>
          </w:p>
        </w:tc>
        <w:tc>
          <w:tcPr>
            <w:tcW w:w="165" w:type="pct"/>
            <w:vAlign w:val="center"/>
          </w:tcPr>
          <w:p w14:paraId="059C0624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44C66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410580782"/>
                <w:placeholder>
                  <w:docPart w:val="0E7B2868462B44848E10D20D11C36AFD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Nod Publishing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3313BD2C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381988073"/>
                <w:placeholder>
                  <w:docPart w:val="18EBA0B9938E45139FDD8C2FB68B18B2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2008 - 2018</w:t>
                </w:r>
              </w:sdtContent>
            </w:sdt>
          </w:p>
        </w:tc>
        <w:tc>
          <w:tcPr>
            <w:tcW w:w="171" w:type="pct"/>
            <w:vAlign w:val="center"/>
          </w:tcPr>
          <w:p w14:paraId="174D0BD7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  <w:tc>
          <w:tcPr>
            <w:tcW w:w="14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BFC32" w14:textId="77777777" w:rsidR="008A2618" w:rsidRPr="00C65BD8" w:rsidRDefault="00D44998" w:rsidP="00427C94">
            <w:pPr>
              <w:pStyle w:val="af9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038730433"/>
                <w:placeholder>
                  <w:docPart w:val="60D02AB0C6D149DC8353D126BC40BD60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Adatum Corporation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0996A96A" w14:textId="77777777" w:rsidR="008A2618" w:rsidRPr="00C65BD8" w:rsidRDefault="00D44998" w:rsidP="00427C94">
            <w:pPr>
              <w:pStyle w:val="af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912823324"/>
                <w:placeholder>
                  <w:docPart w:val="5178F2819095457AAC0B5498E55009CA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2004 - 2008</w:t>
                </w:r>
              </w:sdtContent>
            </w:sdt>
          </w:p>
        </w:tc>
        <w:tc>
          <w:tcPr>
            <w:tcW w:w="172" w:type="pct"/>
            <w:vAlign w:val="center"/>
          </w:tcPr>
          <w:p w14:paraId="73EDF12B" w14:textId="77777777" w:rsidR="008A2618" w:rsidRPr="00C65BD8" w:rsidRDefault="008A2618" w:rsidP="00427C94">
            <w:pPr>
              <w:pStyle w:val="afa"/>
              <w:rPr>
                <w:rFonts w:hint="eastAsia"/>
                <w:lang w:eastAsia="zh-TW"/>
              </w:rPr>
            </w:pPr>
          </w:p>
        </w:tc>
      </w:tr>
      <w:tr w:rsidR="008A2618" w:rsidRPr="00C65BD8" w14:paraId="235C5140" w14:textId="77777777" w:rsidTr="00427C94">
        <w:trPr>
          <w:trHeight w:val="3168"/>
        </w:trPr>
        <w:tc>
          <w:tcPr>
            <w:tcW w:w="1660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5168957E" w14:textId="1ED4B066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508261242"/>
                <w:placeholder>
                  <w:docPart w:val="C0D9F50E58484DDF9114DB56F79A32C9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的主要職責與成就。視需要使用在特定工作描述中找到的語言和詞彙。請針對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343BD2F3" w14:textId="051DF5DF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174177098"/>
                <w:placeholder>
                  <w:docPart w:val="7AA36DF51564485BA4826075380BCF27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的主要職責與成就。再次強調，把握任何機會，使用在工作描述中找到的詞彙。請簡要敘述。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tcMar>
              <w:top w:w="360" w:type="dxa"/>
              <w:left w:w="115" w:type="dxa"/>
              <w:right w:w="115" w:type="dxa"/>
            </w:tcMar>
          </w:tcPr>
          <w:p w14:paraId="76187563" w14:textId="04C7CAE8" w:rsidR="008A2618" w:rsidRPr="00C65BD8" w:rsidRDefault="00D44998" w:rsidP="00F25365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2019121844"/>
                <w:placeholder>
                  <w:docPart w:val="55A5D1D2E54F4EE495AAA5995ED6BA5F"/>
                </w:placeholder>
                <w:temporary/>
                <w:showingPlcHdr/>
                <w15:appearance w15:val="hidden"/>
              </w:sdtPr>
              <w:sdtEndPr/>
              <w:sdtContent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摘述您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 xml:space="preserve">的主要職責與成就。視需要使用在工作描述中找到的語言和詞彙。請針對 3-5 </w:t>
                </w:r>
                <w:proofErr w:type="gramStart"/>
                <w:r w:rsidR="003E337C" w:rsidRPr="00C65BD8">
                  <w:rPr>
                    <w:rFonts w:hint="eastAsia"/>
                    <w:lang w:val="zh-TW" w:eastAsia="zh-TW" w:bidi="zh-TW"/>
                  </w:rPr>
                  <w:t>個</w:t>
                </w:r>
                <w:proofErr w:type="gramEnd"/>
                <w:r w:rsidR="003E337C" w:rsidRPr="00C65BD8">
                  <w:rPr>
                    <w:rFonts w:hint="eastAsia"/>
                    <w:lang w:val="zh-TW" w:eastAsia="zh-TW" w:bidi="zh-TW"/>
                  </w:rPr>
                  <w:t>關鍵部分簡要描述。</w:t>
                </w:r>
              </w:sdtContent>
            </w:sdt>
            <w:r w:rsidR="003E337C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3C879635" w14:textId="77777777" w:rsidTr="00427C94">
        <w:trPr>
          <w:trHeight w:val="380"/>
        </w:trPr>
        <w:tc>
          <w:tcPr>
            <w:tcW w:w="1495" w:type="pct"/>
            <w:vMerge w:val="restart"/>
          </w:tcPr>
          <w:p w14:paraId="27A5C883" w14:textId="77777777" w:rsidR="008A2618" w:rsidRPr="00C65BD8" w:rsidRDefault="00D44998" w:rsidP="00427C94">
            <w:pPr>
              <w:pStyle w:val="1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597325200"/>
                <w:placeholder>
                  <w:docPart w:val="0147A5B44A41480899BBE9F07BDF7748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231F20"/>
                    <w:lang w:val="zh-TW" w:eastAsia="zh-TW" w:bidi="zh-TW"/>
                  </w:rPr>
                  <w:t>藝術設計</w:t>
                </w:r>
                <w:r w:rsidR="00052DD5" w:rsidRPr="00C65BD8">
                  <w:rPr>
                    <w:rFonts w:hint="eastAsia"/>
                    <w:lang w:val="zh-TW" w:eastAsia="zh-TW" w:bidi="zh-TW"/>
                  </w:rPr>
                  <w:t>學士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5" w:type="pct"/>
            <w:vMerge w:val="restart"/>
          </w:tcPr>
          <w:p w14:paraId="1E0A0F47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71" w:type="pct"/>
            <w:gridSpan w:val="2"/>
            <w:vAlign w:val="bottom"/>
          </w:tcPr>
          <w:p w14:paraId="02F8C76D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571510071"/>
                <w:placeholder>
                  <w:docPart w:val="A65DEA51FA06479B9ADDFCA76648A47B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創造力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1D074FA8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736636201"/>
                <w:placeholder>
                  <w:docPart w:val="B145D070475C49B7B3C216B73C6C6EFF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9/10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62AB25B8" w14:textId="77777777" w:rsidTr="00427C94">
        <w:trPr>
          <w:trHeight w:val="380"/>
        </w:trPr>
        <w:tc>
          <w:tcPr>
            <w:tcW w:w="1495" w:type="pct"/>
            <w:vMerge/>
            <w:tcBorders>
              <w:bottom w:val="single" w:sz="4" w:space="0" w:color="auto"/>
            </w:tcBorders>
          </w:tcPr>
          <w:p w14:paraId="389A463F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165" w:type="pct"/>
            <w:vMerge/>
          </w:tcPr>
          <w:p w14:paraId="1185B44F" w14:textId="77777777" w:rsidR="008A2618" w:rsidRPr="00C65BD8" w:rsidRDefault="008A2618" w:rsidP="00427C94">
            <w:pPr>
              <w:pStyle w:val="1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80"/>
              <w:gridCol w:w="617"/>
            </w:tblGrid>
            <w:tr w:rsidR="008A2618" w:rsidRPr="00C65BD8" w14:paraId="5CD2AB45" w14:textId="77777777" w:rsidTr="00427C94">
              <w:tc>
                <w:tcPr>
                  <w:tcW w:w="4580" w:type="dxa"/>
                  <w:shd w:val="clear" w:color="auto" w:fill="000000" w:themeFill="text1"/>
                </w:tcPr>
                <w:p w14:paraId="5162F0DF" w14:textId="77777777" w:rsidR="008A2618" w:rsidRPr="00C65BD8" w:rsidRDefault="008A2618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617" w:type="dxa"/>
                  <w:shd w:val="clear" w:color="auto" w:fill="FFFFFF" w:themeFill="background1"/>
                </w:tcPr>
                <w:p w14:paraId="5BBF815D" w14:textId="77777777" w:rsidR="008A2618" w:rsidRPr="00C65BD8" w:rsidRDefault="008A2618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190151C8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</w:p>
        </w:tc>
      </w:tr>
      <w:tr w:rsidR="008A2618" w:rsidRPr="00C65BD8" w14:paraId="166F19C4" w14:textId="77777777" w:rsidTr="00427C94">
        <w:trPr>
          <w:trHeight w:val="374"/>
        </w:trPr>
        <w:tc>
          <w:tcPr>
            <w:tcW w:w="1660" w:type="pct"/>
            <w:gridSpan w:val="2"/>
            <w:vMerge w:val="restart"/>
          </w:tcPr>
          <w:p w14:paraId="5AD2E94C" w14:textId="65AD6109" w:rsidR="008A2618" w:rsidRPr="00C65BD8" w:rsidRDefault="00D44998" w:rsidP="00F40158">
            <w:pPr>
              <w:pStyle w:val="af9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53612019"/>
                <w:placeholder>
                  <w:docPart w:val="B6396AE61DAD43669CE956FCDE54A6A3"/>
                </w:placeholder>
                <w:temporary/>
                <w:showingPlcHdr/>
                <w15:appearance w15:val="hidden"/>
              </w:sdtPr>
              <w:sdtEndPr/>
              <w:sdtContent>
                <w:r w:rsidR="001A1B99" w:rsidRPr="00C65BD8">
                  <w:rPr>
                    <w:rFonts w:hint="eastAsia"/>
                    <w:lang w:val="zh-TW" w:eastAsia="zh-TW" w:bidi="zh-TW"/>
                  </w:rPr>
                  <w:t>榆樹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大學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  <w:p w14:paraId="684CE033" w14:textId="5E297E69" w:rsidR="008A2618" w:rsidRPr="00C65BD8" w:rsidRDefault="00D44998" w:rsidP="00F40158">
            <w:pPr>
              <w:pStyle w:val="afa"/>
              <w:spacing w:line="240" w:lineRule="auto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1055932342"/>
                <w:placeholder>
                  <w:docPart w:val="8CD7999FCF8F44DC91B5AA6CD0FF2EE6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2000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-</w:t>
                </w:r>
                <w:r w:rsidR="001A1B99" w:rsidRPr="00C65BD8">
                  <w:rPr>
                    <w:rFonts w:hint="eastAsia"/>
                    <w:lang w:val="zh-TW" w:eastAsia="zh-TW" w:bidi="zh-TW"/>
                  </w:rPr>
                  <w:t xml:space="preserve"> </w:t>
                </w:r>
                <w:r w:rsidR="008A2618" w:rsidRPr="00C65BD8">
                  <w:rPr>
                    <w:rFonts w:hint="eastAsia"/>
                    <w:lang w:val="zh-TW" w:eastAsia="zh-TW" w:bidi="zh-TW"/>
                  </w:rPr>
                  <w:t>2004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6841EB54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294949635"/>
                <w:placeholder>
                  <w:docPart w:val="4F5C842776CC483EB7E4663E4626F3AC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領導經驗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43EDD772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2105406821"/>
                <w:placeholder>
                  <w:docPart w:val="E2EB34E979A3452A99948899CE1BDA98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7/10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3A8C38A4" w14:textId="77777777" w:rsidTr="00427C94">
        <w:trPr>
          <w:trHeight w:val="373"/>
        </w:trPr>
        <w:tc>
          <w:tcPr>
            <w:tcW w:w="1660" w:type="pct"/>
            <w:gridSpan w:val="2"/>
            <w:vMerge/>
          </w:tcPr>
          <w:p w14:paraId="3F3C3684" w14:textId="77777777" w:rsidR="008A2618" w:rsidRPr="00C65BD8" w:rsidRDefault="008A2618" w:rsidP="00427C94">
            <w:pPr>
              <w:pStyle w:val="af9"/>
              <w:rPr>
                <w:rFonts w:hint="eastAsia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3950"/>
              <w:gridCol w:w="1247"/>
            </w:tblGrid>
            <w:tr w:rsidR="008A2618" w:rsidRPr="00C65BD8" w14:paraId="7AC9FA25" w14:textId="77777777" w:rsidTr="00427C94">
              <w:tc>
                <w:tcPr>
                  <w:tcW w:w="3950" w:type="dxa"/>
                  <w:shd w:val="clear" w:color="auto" w:fill="000000" w:themeFill="text1"/>
                </w:tcPr>
                <w:p w14:paraId="04043648" w14:textId="77777777" w:rsidR="008A2618" w:rsidRPr="00C65BD8" w:rsidRDefault="008A2618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  <w:tc>
                <w:tcPr>
                  <w:tcW w:w="1247" w:type="dxa"/>
                  <w:shd w:val="clear" w:color="auto" w:fill="FFFFFF" w:themeFill="background1"/>
                </w:tcPr>
                <w:p w14:paraId="30A310D8" w14:textId="77777777" w:rsidR="008A2618" w:rsidRPr="00C65BD8" w:rsidRDefault="008A2618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</w:tbl>
          <w:p w14:paraId="318E48D1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</w:p>
        </w:tc>
      </w:tr>
      <w:tr w:rsidR="008A2618" w:rsidRPr="00C65BD8" w14:paraId="3DA80223" w14:textId="77777777" w:rsidTr="00427C94">
        <w:trPr>
          <w:trHeight w:val="303"/>
        </w:trPr>
        <w:tc>
          <w:tcPr>
            <w:tcW w:w="1660" w:type="pct"/>
            <w:gridSpan w:val="2"/>
            <w:vMerge w:val="restart"/>
          </w:tcPr>
          <w:p w14:paraId="3065C6B1" w14:textId="77777777" w:rsidR="008A2618" w:rsidRPr="00C65BD8" w:rsidRDefault="008A2618" w:rsidP="00427C94">
            <w:pPr>
              <w:rPr>
                <w:rFonts w:hint="eastAsia"/>
                <w:lang w:eastAsia="zh-TW"/>
              </w:rPr>
            </w:pPr>
            <w:r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71" w:type="pct"/>
            <w:gridSpan w:val="2"/>
            <w:vAlign w:val="bottom"/>
          </w:tcPr>
          <w:p w14:paraId="4B844958" w14:textId="77777777" w:rsidR="008A2618" w:rsidRPr="00C65BD8" w:rsidRDefault="00D44998" w:rsidP="00427C94">
            <w:pPr>
              <w:pStyle w:val="afb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color w:val="808080"/>
                  <w:lang w:eastAsia="zh-TW"/>
                </w:rPr>
                <w:id w:val="525149114"/>
                <w:placeholder>
                  <w:docPart w:val="5F8A2F1EFC7C4612BFCB71B302ECFF4F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</w:rPr>
              </w:sdtEndPr>
              <w:sdtContent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問題解決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  <w:tc>
          <w:tcPr>
            <w:tcW w:w="1669" w:type="pct"/>
            <w:gridSpan w:val="2"/>
            <w:vAlign w:val="bottom"/>
          </w:tcPr>
          <w:p w14:paraId="2CFE9507" w14:textId="77777777" w:rsidR="008A2618" w:rsidRPr="00C65BD8" w:rsidRDefault="00D44998" w:rsidP="00427C94">
            <w:pPr>
              <w:pStyle w:val="afc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557323656"/>
                <w:placeholder>
                  <w:docPart w:val="AD634505CEA34DC0A25C55F91A0905B7"/>
                </w:placeholder>
                <w:temporary/>
                <w:showingPlcHdr/>
                <w15:appearance w15:val="hidden"/>
              </w:sdtPr>
              <w:sdtEndPr/>
              <w:sdtContent>
                <w:r w:rsidR="008A2618" w:rsidRPr="00C65BD8">
                  <w:rPr>
                    <w:rFonts w:hint="eastAsia"/>
                    <w:lang w:val="zh-TW" w:eastAsia="zh-TW" w:bidi="zh-TW"/>
                  </w:rPr>
                  <w:t>10</w:t>
                </w:r>
                <w:r w:rsidR="008A2618" w:rsidRPr="00C65BD8">
                  <w:rPr>
                    <w:rStyle w:val="af0"/>
                    <w:rFonts w:hint="eastAsia"/>
                    <w:color w:val="auto"/>
                    <w:lang w:val="zh-TW" w:eastAsia="zh-TW" w:bidi="zh-TW"/>
                  </w:rPr>
                  <w:t>/10</w:t>
                </w:r>
              </w:sdtContent>
            </w:sdt>
            <w:r w:rsidR="008A2618" w:rsidRPr="00C65BD8">
              <w:rPr>
                <w:rFonts w:hint="eastAsia"/>
                <w:lang w:val="zh-TW" w:eastAsia="zh-TW" w:bidi="zh-TW"/>
              </w:rPr>
              <w:t xml:space="preserve"> </w:t>
            </w:r>
          </w:p>
        </w:tc>
      </w:tr>
      <w:tr w:rsidR="008A2618" w:rsidRPr="00C65BD8" w14:paraId="00C52636" w14:textId="77777777" w:rsidTr="001A1B99">
        <w:trPr>
          <w:trHeight w:val="374"/>
        </w:trPr>
        <w:tc>
          <w:tcPr>
            <w:tcW w:w="1660" w:type="pct"/>
            <w:gridSpan w:val="2"/>
            <w:vMerge/>
          </w:tcPr>
          <w:p w14:paraId="7166D553" w14:textId="77777777" w:rsidR="008A2618" w:rsidRPr="00C65BD8" w:rsidRDefault="008A2618" w:rsidP="00427C94">
            <w:pPr>
              <w:pStyle w:val="1"/>
              <w:rPr>
                <w:rStyle w:val="af0"/>
                <w:rFonts w:hint="eastAsia"/>
                <w:color w:val="231F20"/>
                <w:lang w:eastAsia="zh-TW"/>
              </w:rPr>
            </w:pPr>
          </w:p>
        </w:tc>
        <w:tc>
          <w:tcPr>
            <w:tcW w:w="3340" w:type="pct"/>
            <w:gridSpan w:val="4"/>
            <w:vAlign w:val="center"/>
          </w:tcPr>
          <w:tbl>
            <w:tblPr>
              <w:tblW w:w="5197" w:type="dxa"/>
              <w:tblLook w:val="0600" w:firstRow="0" w:lastRow="0" w:firstColumn="0" w:lastColumn="0" w:noHBand="1" w:noVBand="1"/>
            </w:tblPr>
            <w:tblGrid>
              <w:gridCol w:w="4577"/>
              <w:gridCol w:w="620"/>
            </w:tblGrid>
            <w:tr w:rsidR="001A1B99" w:rsidRPr="00C65BD8" w14:paraId="1AFC9229" w14:textId="77777777" w:rsidTr="00AA01E1">
              <w:trPr>
                <w:trHeight w:val="288"/>
              </w:trPr>
              <w:tc>
                <w:tcPr>
                  <w:tcW w:w="4577" w:type="dxa"/>
                  <w:shd w:val="clear" w:color="auto" w:fill="000000" w:themeFill="text1"/>
                </w:tcPr>
                <w:p w14:paraId="235F934F" w14:textId="77777777" w:rsidR="001A1B99" w:rsidRPr="00C65BD8" w:rsidRDefault="001A1B99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  <w:bookmarkStart w:id="0" w:name="_GoBack" w:colFirst="0" w:colLast="1"/>
                </w:p>
              </w:tc>
              <w:tc>
                <w:tcPr>
                  <w:tcW w:w="620" w:type="dxa"/>
                  <w:shd w:val="clear" w:color="auto" w:fill="000000" w:themeFill="text1"/>
                </w:tcPr>
                <w:p w14:paraId="24A2F779" w14:textId="77777777" w:rsidR="001A1B99" w:rsidRPr="00C65BD8" w:rsidRDefault="001A1B99" w:rsidP="00F40158">
                  <w:pPr>
                    <w:spacing w:after="0" w:line="240" w:lineRule="auto"/>
                    <w:rPr>
                      <w:rFonts w:hint="eastAsia"/>
                      <w:lang w:eastAsia="zh-TW"/>
                    </w:rPr>
                  </w:pPr>
                </w:p>
              </w:tc>
            </w:tr>
            <w:bookmarkEnd w:id="0"/>
          </w:tbl>
          <w:p w14:paraId="6042E12B" w14:textId="77777777" w:rsidR="008A2618" w:rsidRPr="00C65BD8" w:rsidRDefault="008A2618" w:rsidP="001A1B99">
            <w:pPr>
              <w:spacing w:after="0"/>
              <w:rPr>
                <w:rFonts w:hint="eastAsia"/>
                <w:lang w:eastAsia="zh-TW"/>
              </w:rPr>
            </w:pPr>
          </w:p>
        </w:tc>
      </w:tr>
    </w:tbl>
    <w:p w14:paraId="6C694429" w14:textId="1D68DA00" w:rsidR="00340C75" w:rsidRPr="00C65BD8" w:rsidRDefault="00340C75" w:rsidP="00F5689F">
      <w:pPr>
        <w:rPr>
          <w:rFonts w:hint="eastAsia"/>
          <w:lang w:eastAsia="zh-TW"/>
        </w:rPr>
      </w:pPr>
    </w:p>
    <w:sectPr w:rsidR="00340C75" w:rsidRPr="00C65BD8" w:rsidSect="00052DD5">
      <w:pgSz w:w="11906" w:h="16838" w:code="9"/>
      <w:pgMar w:top="1080" w:right="734" w:bottom="288" w:left="339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B5F17" w14:textId="77777777" w:rsidR="00D44998" w:rsidRDefault="00D44998" w:rsidP="00430CE1">
      <w:pPr>
        <w:spacing w:after="0"/>
      </w:pPr>
      <w:r>
        <w:separator/>
      </w:r>
    </w:p>
  </w:endnote>
  <w:endnote w:type="continuationSeparator" w:id="0">
    <w:p w14:paraId="114AB692" w14:textId="77777777" w:rsidR="00D44998" w:rsidRDefault="00D44998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D655E" w14:textId="77777777" w:rsidR="00D44998" w:rsidRDefault="00D44998" w:rsidP="00430CE1">
      <w:pPr>
        <w:spacing w:after="0"/>
      </w:pPr>
      <w:r>
        <w:separator/>
      </w:r>
    </w:p>
  </w:footnote>
  <w:footnote w:type="continuationSeparator" w:id="0">
    <w:p w14:paraId="0211090D" w14:textId="77777777" w:rsidR="00D44998" w:rsidRDefault="00D44998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a0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52DD5"/>
    <w:rsid w:val="00091942"/>
    <w:rsid w:val="000A7C2D"/>
    <w:rsid w:val="001A1B99"/>
    <w:rsid w:val="002934C0"/>
    <w:rsid w:val="002C2CCF"/>
    <w:rsid w:val="00340C75"/>
    <w:rsid w:val="003D29D5"/>
    <w:rsid w:val="003E337C"/>
    <w:rsid w:val="003E6D64"/>
    <w:rsid w:val="00430CE1"/>
    <w:rsid w:val="00473895"/>
    <w:rsid w:val="004851D4"/>
    <w:rsid w:val="004B3AF6"/>
    <w:rsid w:val="00551545"/>
    <w:rsid w:val="00571D14"/>
    <w:rsid w:val="005D49CA"/>
    <w:rsid w:val="005E48B3"/>
    <w:rsid w:val="006C505C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A336B9"/>
    <w:rsid w:val="00A635D5"/>
    <w:rsid w:val="00A82D03"/>
    <w:rsid w:val="00AA01E1"/>
    <w:rsid w:val="00AD181F"/>
    <w:rsid w:val="00AE6589"/>
    <w:rsid w:val="00B80EE9"/>
    <w:rsid w:val="00BA27F2"/>
    <w:rsid w:val="00C14A12"/>
    <w:rsid w:val="00C3013A"/>
    <w:rsid w:val="00C57D71"/>
    <w:rsid w:val="00C65BD8"/>
    <w:rsid w:val="00C8183F"/>
    <w:rsid w:val="00C83E97"/>
    <w:rsid w:val="00C84C7D"/>
    <w:rsid w:val="00D44998"/>
    <w:rsid w:val="00D7251A"/>
    <w:rsid w:val="00DD27A0"/>
    <w:rsid w:val="00E6525B"/>
    <w:rsid w:val="00ED6E70"/>
    <w:rsid w:val="00EF10F2"/>
    <w:rsid w:val="00F10BFE"/>
    <w:rsid w:val="00F1408F"/>
    <w:rsid w:val="00F25365"/>
    <w:rsid w:val="00F40158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2934C0"/>
    <w:pPr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styleId="1">
    <w:name w:val="heading 1"/>
    <w:basedOn w:val="a1"/>
    <w:next w:val="a1"/>
    <w:link w:val="10"/>
    <w:uiPriority w:val="9"/>
    <w:qFormat/>
    <w:rsid w:val="002934C0"/>
    <w:pPr>
      <w:spacing w:before="27" w:after="120"/>
      <w:outlineLvl w:val="0"/>
    </w:pPr>
    <w:rPr>
      <w:b/>
      <w:sz w:val="22"/>
    </w:rPr>
  </w:style>
  <w:style w:type="paragraph" w:styleId="2">
    <w:name w:val="heading 2"/>
    <w:basedOn w:val="a1"/>
    <w:next w:val="a1"/>
    <w:link w:val="20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3">
    <w:name w:val="heading 3"/>
    <w:aliases w:val="Heading 3 Section Category"/>
    <w:basedOn w:val="a1"/>
    <w:next w:val="a1"/>
    <w:link w:val="30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4">
    <w:name w:val="heading 4"/>
    <w:aliases w:val="Heading 4 Job Title"/>
    <w:basedOn w:val="a1"/>
    <w:next w:val="a1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semiHidden/>
    <w:qFormat/>
    <w:rsid w:val="00EF10F2"/>
  </w:style>
  <w:style w:type="paragraph" w:styleId="a6">
    <w:name w:val="List Paragraph"/>
    <w:basedOn w:val="a1"/>
    <w:uiPriority w:val="1"/>
    <w:semiHidden/>
    <w:qFormat/>
  </w:style>
  <w:style w:type="paragraph" w:customStyle="1" w:styleId="a7">
    <w:name w:val="表格段落"/>
    <w:basedOn w:val="a1"/>
    <w:uiPriority w:val="1"/>
    <w:semiHidden/>
    <w:qFormat/>
  </w:style>
  <w:style w:type="character" w:customStyle="1" w:styleId="10">
    <w:name w:val="標題 1 字元"/>
    <w:basedOn w:val="a2"/>
    <w:link w:val="1"/>
    <w:uiPriority w:val="9"/>
    <w:rsid w:val="002934C0"/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character" w:customStyle="1" w:styleId="20">
    <w:name w:val="標題 2 字元"/>
    <w:basedOn w:val="a2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標題 3 字元"/>
    <w:aliases w:val="Heading 3 Section Category 字元"/>
    <w:basedOn w:val="a2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標題 4 字元"/>
    <w:aliases w:val="Heading 4 Job Title 字元"/>
    <w:basedOn w:val="a2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8">
    <w:name w:val="地址"/>
    <w:basedOn w:val="a1"/>
    <w:qFormat/>
    <w:rsid w:val="002934C0"/>
    <w:pPr>
      <w:spacing w:after="0"/>
    </w:pPr>
  </w:style>
  <w:style w:type="paragraph" w:customStyle="1" w:styleId="a0">
    <w:name w:val="專長項目符號"/>
    <w:basedOn w:val="a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a">
    <w:name w:val="項目符號專長"/>
    <w:basedOn w:val="a8"/>
    <w:semiHidden/>
    <w:qFormat/>
    <w:rsid w:val="00EF10F2"/>
    <w:pPr>
      <w:numPr>
        <w:numId w:val="5"/>
      </w:numPr>
    </w:pPr>
  </w:style>
  <w:style w:type="paragraph" w:styleId="a9">
    <w:name w:val="Title"/>
    <w:basedOn w:val="a1"/>
    <w:next w:val="a1"/>
    <w:link w:val="aa"/>
    <w:uiPriority w:val="10"/>
    <w:qFormat/>
    <w:rsid w:val="002934C0"/>
    <w:pPr>
      <w:spacing w:after="0" w:line="216" w:lineRule="auto"/>
      <w:outlineLvl w:val="0"/>
    </w:pPr>
    <w:rPr>
      <w:b/>
      <w:sz w:val="96"/>
    </w:rPr>
  </w:style>
  <w:style w:type="character" w:customStyle="1" w:styleId="aa">
    <w:name w:val="標題 字元"/>
    <w:basedOn w:val="a2"/>
    <w:link w:val="a9"/>
    <w:uiPriority w:val="10"/>
    <w:rsid w:val="002934C0"/>
    <w:rPr>
      <w:rFonts w:ascii="Microsoft JhengHei UI" w:eastAsia="Microsoft JhengHei UI" w:hAnsi="Microsoft JhengHei UI" w:cs="Arial"/>
      <w:b/>
      <w:color w:val="231F20"/>
      <w:sz w:val="96"/>
      <w:szCs w:val="16"/>
      <w:lang w:bidi="en-US"/>
    </w:rPr>
  </w:style>
  <w:style w:type="character" w:customStyle="1" w:styleId="ab">
    <w:name w:val="斜體工作位置"/>
    <w:basedOn w:val="a2"/>
    <w:uiPriority w:val="1"/>
    <w:semiHidden/>
    <w:qFormat/>
    <w:rsid w:val="00EF10F2"/>
    <w:rPr>
      <w:i/>
      <w:iCs/>
    </w:rPr>
  </w:style>
  <w:style w:type="character" w:customStyle="1" w:styleId="ac">
    <w:name w:val="斜體工作"/>
    <w:basedOn w:val="a2"/>
    <w:uiPriority w:val="1"/>
    <w:semiHidden/>
    <w:qFormat/>
    <w:rsid w:val="00EF10F2"/>
    <w:rPr>
      <w:i/>
      <w:iCs/>
    </w:rPr>
  </w:style>
  <w:style w:type="paragraph" w:customStyle="1" w:styleId="11">
    <w:name w:val="本文1"/>
    <w:basedOn w:val="a1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d">
    <w:name w:val="本文項目符號"/>
    <w:basedOn w:val="11"/>
    <w:uiPriority w:val="99"/>
    <w:semiHidden/>
    <w:rsid w:val="00EF10F2"/>
    <w:pPr>
      <w:ind w:left="180" w:hanging="180"/>
    </w:pPr>
  </w:style>
  <w:style w:type="paragraph" w:styleId="ae">
    <w:name w:val="Subtitle"/>
    <w:basedOn w:val="2"/>
    <w:next w:val="a1"/>
    <w:link w:val="af"/>
    <w:uiPriority w:val="11"/>
    <w:semiHidden/>
    <w:qFormat/>
    <w:rsid w:val="00A82D03"/>
    <w:rPr>
      <w:rFonts w:asciiTheme="majorHAnsi" w:hAnsiTheme="majorHAnsi"/>
    </w:rPr>
  </w:style>
  <w:style w:type="character" w:customStyle="1" w:styleId="af">
    <w:name w:val="副標題 字元"/>
    <w:basedOn w:val="a2"/>
    <w:link w:val="a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af0">
    <w:name w:val="Placeholder Text"/>
    <w:basedOn w:val="a2"/>
    <w:uiPriority w:val="99"/>
    <w:semiHidden/>
    <w:rsid w:val="00F5689F"/>
    <w:rPr>
      <w:color w:val="808080"/>
    </w:rPr>
  </w:style>
  <w:style w:type="table" w:styleId="af1">
    <w:name w:val="Table Grid"/>
    <w:basedOn w:val="a3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semiHidden/>
    <w:rsid w:val="00F5689F"/>
    <w:rPr>
      <w:color w:val="4495A2" w:themeColor="hyperlink"/>
      <w:u w:val="single"/>
    </w:rPr>
  </w:style>
  <w:style w:type="character" w:styleId="af3">
    <w:name w:val="Unresolved Mention"/>
    <w:basedOn w:val="a2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af4">
    <w:name w:val="header"/>
    <w:basedOn w:val="a1"/>
    <w:link w:val="af5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af5">
    <w:name w:val="頁首 字元"/>
    <w:basedOn w:val="a2"/>
    <w:link w:val="af4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af6">
    <w:name w:val="footer"/>
    <w:basedOn w:val="a1"/>
    <w:link w:val="af7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af7">
    <w:name w:val="頁尾 字元"/>
    <w:basedOn w:val="a2"/>
    <w:link w:val="af6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af8">
    <w:name w:val="應徵職務"/>
    <w:basedOn w:val="a1"/>
    <w:qFormat/>
    <w:rsid w:val="002934C0"/>
    <w:rPr>
      <w:sz w:val="22"/>
    </w:rPr>
  </w:style>
  <w:style w:type="paragraph" w:customStyle="1" w:styleId="af9">
    <w:name w:val="公司"/>
    <w:basedOn w:val="a1"/>
    <w:qFormat/>
    <w:rsid w:val="002934C0"/>
    <w:pPr>
      <w:spacing w:before="120" w:after="0"/>
    </w:pPr>
  </w:style>
  <w:style w:type="paragraph" w:customStyle="1" w:styleId="afa">
    <w:name w:val="日期範圍"/>
    <w:basedOn w:val="a1"/>
    <w:qFormat/>
    <w:rsid w:val="002934C0"/>
    <w:pPr>
      <w:spacing w:after="120"/>
    </w:pPr>
  </w:style>
  <w:style w:type="paragraph" w:customStyle="1" w:styleId="afb">
    <w:name w:val="專長名稱"/>
    <w:basedOn w:val="a1"/>
    <w:qFormat/>
    <w:rsid w:val="002934C0"/>
    <w:pPr>
      <w:spacing w:after="0"/>
    </w:pPr>
    <w:rPr>
      <w:color w:val="auto"/>
    </w:rPr>
  </w:style>
  <w:style w:type="paragraph" w:customStyle="1" w:styleId="afc">
    <w:name w:val="專長等級"/>
    <w:basedOn w:val="a1"/>
    <w:qFormat/>
    <w:rsid w:val="002934C0"/>
    <w:pPr>
      <w:spacing w:after="0"/>
      <w:jc w:val="right"/>
    </w:pPr>
    <w:rPr>
      <w:color w:val="auto"/>
    </w:rPr>
  </w:style>
  <w:style w:type="paragraph" w:styleId="afd">
    <w:name w:val="Balloon Text"/>
    <w:basedOn w:val="a1"/>
    <w:link w:val="afe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afe">
    <w:name w:val="註解方塊文字 字元"/>
    <w:basedOn w:val="a2"/>
    <w:link w:val="afd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4EB82ECA8D4D15BE4296ED08A74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ED0A-B4E5-474B-A621-FF85F5F7D909}"/>
      </w:docPartPr>
      <w:docPartBody>
        <w:p w:rsidR="00AC3EBA" w:rsidRDefault="00507AFD" w:rsidP="00507AFD">
          <w:pPr>
            <w:pStyle w:val="384EB82ECA8D4D15BE4296ED08A742091"/>
          </w:pPr>
          <w:r w:rsidRPr="00C65BD8">
            <w:rPr>
              <w:rFonts w:hint="eastAsia"/>
              <w:lang w:val="zh-TW" w:eastAsia="zh-TW" w:bidi="zh-TW"/>
            </w:rPr>
            <w:t>緬因街 4567 號</w:t>
          </w:r>
        </w:p>
      </w:docPartBody>
    </w:docPart>
    <w:docPart>
      <w:docPartPr>
        <w:name w:val="3A4E61E1967243C08C83D3595550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51F3-6FFA-4FD6-9588-011662D292E2}"/>
      </w:docPartPr>
      <w:docPartBody>
        <w:p w:rsidR="00AC3EBA" w:rsidRDefault="00507AFD" w:rsidP="00507AFD">
          <w:pPr>
            <w:pStyle w:val="3A4E61E1967243C08C83D3595550C6651"/>
          </w:pPr>
          <w:r w:rsidRPr="00C65BD8">
            <w:rPr>
              <w:rFonts w:hint="eastAsia"/>
              <w:lang w:val="zh-TW" w:eastAsia="zh-TW" w:bidi="zh-TW"/>
            </w:rPr>
            <w:t>縣/市 98052</w:t>
          </w:r>
        </w:p>
      </w:docPartBody>
    </w:docPart>
    <w:docPart>
      <w:docPartPr>
        <w:name w:val="C2432108C3024BCC8B2A5FF97131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58468-02E1-454F-B025-DA39B2D8A55A}"/>
      </w:docPartPr>
      <w:docPartBody>
        <w:p w:rsidR="00AC3EBA" w:rsidRDefault="00507AFD" w:rsidP="00507AFD">
          <w:pPr>
            <w:pStyle w:val="C2432108C3024BCC8B2A5FF9713140311"/>
          </w:pPr>
          <w:r w:rsidRPr="00C65BD8">
            <w:rPr>
              <w:rFonts w:hint="eastAsia"/>
              <w:lang w:val="zh-TW" w:eastAsia="zh-TW" w:bidi="zh-TW"/>
            </w:rPr>
            <w:t>(718) 555–0100</w:t>
          </w:r>
        </w:p>
      </w:docPartBody>
    </w:docPart>
    <w:docPart>
      <w:docPartPr>
        <w:name w:val="D8E36731A60B485D9BA325DA3A7D6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10AED-B30E-47CC-9A44-04E7E3CBF4CA}"/>
      </w:docPartPr>
      <w:docPartBody>
        <w:p w:rsidR="00AC3EBA" w:rsidRDefault="00507AFD" w:rsidP="00507AFD">
          <w:pPr>
            <w:pStyle w:val="D8E36731A60B485D9BA325DA3A7D6A4314"/>
          </w:pPr>
          <w:r w:rsidRPr="00C65BD8">
            <w:rPr>
              <w:rFonts w:hint="eastAsia"/>
              <w:lang w:val="zh-TW" w:eastAsia="zh-TW" w:bidi="zh-TW"/>
            </w:rPr>
            <w:t>taylorphillips@example.com</w:t>
          </w:r>
        </w:p>
      </w:docPartBody>
    </w:docPart>
    <w:docPart>
      <w:docPartPr>
        <w:name w:val="F68BC6102CA3456B9D0D42D5DDAB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7AE23-3A6C-4417-A0A4-ADD6158E75EC}"/>
      </w:docPartPr>
      <w:docPartBody>
        <w:p w:rsidR="00AC3EBA" w:rsidRDefault="00507AFD" w:rsidP="00507AFD">
          <w:pPr>
            <w:pStyle w:val="F68BC6102CA3456B9D0D42D5DDAB44E51"/>
          </w:pPr>
          <w:r w:rsidRPr="00C65BD8">
            <w:rPr>
              <w:rFonts w:hint="eastAsia"/>
              <w:lang w:eastAsia="zh-TW" w:bidi="zh-TW"/>
            </w:rPr>
            <w:t>linkedin.com/in/taylorphillips</w:t>
          </w:r>
        </w:p>
      </w:docPartBody>
    </w:docPart>
    <w:docPart>
      <w:docPartPr>
        <w:name w:val="218C541AAFCA441AB08E11B0838F8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A1CB2-4C28-438D-AF6C-4ABCA5C8BC45}"/>
      </w:docPartPr>
      <w:docPartBody>
        <w:p w:rsidR="00AC3EBA" w:rsidRDefault="00507AFD" w:rsidP="00507AFD">
          <w:pPr>
            <w:pStyle w:val="218C541AAFCA441AB08E11B0838F8C1D1"/>
          </w:pPr>
          <w:r w:rsidRPr="00C65BD8">
            <w:rPr>
              <w:rFonts w:hint="eastAsia"/>
              <w:lang w:val="zh-TW" w:eastAsia="zh-TW" w:bidi="zh-TW"/>
            </w:rPr>
            <w:t>孫</w:t>
          </w:r>
          <w:r w:rsidRPr="00C65BD8">
            <w:rPr>
              <w:rFonts w:hint="eastAsia"/>
              <w:lang w:val="zh-TW" w:eastAsia="zh-TW" w:bidi="zh-TW"/>
            </w:rPr>
            <w:br/>
            <w:t>哲翰</w:t>
          </w:r>
        </w:p>
      </w:docPartBody>
    </w:docPart>
    <w:docPart>
      <w:docPartPr>
        <w:name w:val="0969745F7A7F41DF97A3FFE0B468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5C4FB-CBAF-4CC5-A7A5-22DA4C1282E1}"/>
      </w:docPartPr>
      <w:docPartBody>
        <w:p w:rsidR="00AC3EBA" w:rsidRDefault="00507AFD" w:rsidP="00507AFD">
          <w:pPr>
            <w:pStyle w:val="0969745F7A7F41DF97A3FFE0B4682E341"/>
          </w:pPr>
          <w:r w:rsidRPr="00C65BD8">
            <w:rPr>
              <w:rFonts w:hint="eastAsia"/>
              <w:lang w:val="zh-TW" w:eastAsia="zh-TW" w:bidi="zh-TW"/>
            </w:rPr>
            <w:t>陳述您的職業目標，並展示其與您目標工作描述之間的關聯。請簡要敘述，但不要太籠統。做您自己。</w:t>
          </w:r>
        </w:p>
      </w:docPartBody>
    </w:docPart>
    <w:docPart>
      <w:docPartPr>
        <w:name w:val="7E1994606CC04965A2BF89D1208F8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EA45-8904-4BE2-89FB-57391C78A0F7}"/>
      </w:docPartPr>
      <w:docPartBody>
        <w:p w:rsidR="008219D1" w:rsidRDefault="00507AFD" w:rsidP="00507AFD">
          <w:pPr>
            <w:pStyle w:val="7E1994606CC04965A2BF89D1208F8FBF9"/>
          </w:pPr>
          <w:r w:rsidRPr="00C65BD8">
            <w:rPr>
              <w:rFonts w:hint="eastAsia"/>
              <w:lang w:val="zh-TW" w:eastAsia="zh-TW" w:bidi="zh-TW"/>
            </w:rPr>
            <w:t>設計主管</w:t>
          </w:r>
        </w:p>
      </w:docPartBody>
    </w:docPart>
    <w:docPart>
      <w:docPartPr>
        <w:name w:val="5208B5BA437B4CE9852977FB1675D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0EC5-40E4-4E43-AF8B-42E80F9BEE2A}"/>
      </w:docPartPr>
      <w:docPartBody>
        <w:p w:rsidR="008219D1" w:rsidRDefault="00507AFD" w:rsidP="00507AFD">
          <w:pPr>
            <w:pStyle w:val="5208B5BA437B4CE9852977FB1675D08616"/>
          </w:pPr>
          <w:r w:rsidRPr="00C65BD8">
            <w:rPr>
              <w:rStyle w:val="a3"/>
              <w:rFonts w:hint="eastAsia"/>
              <w:lang w:val="zh-TW" w:eastAsia="zh-TW" w:bidi="zh-TW"/>
            </w:rPr>
            <w:t>資深設計師</w:t>
          </w:r>
        </w:p>
      </w:docPartBody>
    </w:docPart>
    <w:docPart>
      <w:docPartPr>
        <w:name w:val="8819036FC9194B9F8A25F2836EC5D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06554-D7C9-4119-85E7-FC21A3CDBA7F}"/>
      </w:docPartPr>
      <w:docPartBody>
        <w:p w:rsidR="008219D1" w:rsidRDefault="00507AFD" w:rsidP="00507AFD">
          <w:pPr>
            <w:pStyle w:val="8819036FC9194B9F8A25F2836EC5D89416"/>
          </w:pPr>
          <w:r w:rsidRPr="00C65BD8">
            <w:rPr>
              <w:rStyle w:val="a3"/>
              <w:rFonts w:hint="eastAsia"/>
              <w:lang w:val="zh-TW" w:eastAsia="zh-TW" w:bidi="zh-TW"/>
            </w:rPr>
            <w:t>設計師</w:t>
          </w:r>
        </w:p>
      </w:docPartBody>
    </w:docPart>
    <w:docPart>
      <w:docPartPr>
        <w:name w:val="520048274EC84482ADB04C33B8D3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AB160-0ABD-4CE1-BD7E-0AA79306AACF}"/>
      </w:docPartPr>
      <w:docPartBody>
        <w:p w:rsidR="008219D1" w:rsidRDefault="00507AFD" w:rsidP="00507AFD">
          <w:pPr>
            <w:pStyle w:val="520048274EC84482ADB04C33B8D35C761"/>
          </w:pPr>
          <w:r w:rsidRPr="00C65BD8">
            <w:rPr>
              <w:rFonts w:hint="eastAsia"/>
              <w:lang w:val="zh-TW" w:eastAsia="zh-TW" w:bidi="zh-TW"/>
            </w:rPr>
            <w:t>初次做為顧問</w:t>
          </w:r>
        </w:p>
      </w:docPartBody>
    </w:docPart>
    <w:docPart>
      <w:docPartPr>
        <w:name w:val="12681E5A4A084A738DB26791F6E13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590C3-C98D-4B91-BA65-A52CB8C6D8B0}"/>
      </w:docPartPr>
      <w:docPartBody>
        <w:p w:rsidR="008219D1" w:rsidRDefault="00507AFD" w:rsidP="00507AFD">
          <w:pPr>
            <w:pStyle w:val="12681E5A4A084A738DB26791F6E1349C1"/>
          </w:pPr>
          <w:r w:rsidRPr="00C65BD8">
            <w:rPr>
              <w:rFonts w:hint="eastAsia"/>
              <w:lang w:val="zh-TW" w:eastAsia="zh-TW" w:bidi="zh-TW"/>
            </w:rPr>
            <w:t>2018 - 至今</w:t>
          </w:r>
        </w:p>
      </w:docPartBody>
    </w:docPart>
    <w:docPart>
      <w:docPartPr>
        <w:name w:val="0D1D0CCAF0AC4F52B8AD9CE50937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F82B-B61B-4FF3-8264-75E3033AB9A3}"/>
      </w:docPartPr>
      <w:docPartBody>
        <w:p w:rsidR="008219D1" w:rsidRDefault="00507AFD" w:rsidP="00507AFD">
          <w:pPr>
            <w:pStyle w:val="0D1D0CCAF0AC4F52B8AD9CE50937456D1"/>
          </w:pPr>
          <w:r w:rsidRPr="00C65BD8">
            <w:rPr>
              <w:rFonts w:hint="eastAsia"/>
              <w:lang w:val="zh-TW" w:eastAsia="zh-TW" w:bidi="zh-TW"/>
            </w:rPr>
            <w:t>Nod Publishing</w:t>
          </w:r>
        </w:p>
      </w:docPartBody>
    </w:docPart>
    <w:docPart>
      <w:docPartPr>
        <w:name w:val="B7F56E5CBE164F8A85228B8FF8DC8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631A-7CCC-4E56-8E4C-6FC20AB5BBBB}"/>
      </w:docPartPr>
      <w:docPartBody>
        <w:p w:rsidR="008219D1" w:rsidRDefault="00507AFD" w:rsidP="00507AFD">
          <w:pPr>
            <w:pStyle w:val="B7F56E5CBE164F8A85228B8FF8DC8D361"/>
          </w:pPr>
          <w:r w:rsidRPr="00C65BD8">
            <w:rPr>
              <w:rFonts w:hint="eastAsia"/>
              <w:lang w:val="zh-TW" w:eastAsia="zh-TW" w:bidi="zh-TW"/>
            </w:rPr>
            <w:t>2008 - 2018</w:t>
          </w:r>
        </w:p>
      </w:docPartBody>
    </w:docPart>
    <w:docPart>
      <w:docPartPr>
        <w:name w:val="EE8A5902C78F474686BB832E55D9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301A2-18C5-4E7A-8053-2D28695B8E30}"/>
      </w:docPartPr>
      <w:docPartBody>
        <w:p w:rsidR="008219D1" w:rsidRDefault="00507AFD" w:rsidP="00507AFD">
          <w:pPr>
            <w:pStyle w:val="EE8A5902C78F474686BB832E55D936171"/>
          </w:pPr>
          <w:r w:rsidRPr="00C65BD8">
            <w:rPr>
              <w:rFonts w:hint="eastAsia"/>
              <w:lang w:val="zh-TW" w:eastAsia="zh-TW" w:bidi="zh-TW"/>
            </w:rPr>
            <w:t>Adatum Corporation</w:t>
          </w:r>
        </w:p>
      </w:docPartBody>
    </w:docPart>
    <w:docPart>
      <w:docPartPr>
        <w:name w:val="9FE55777474048688C9B645D91C8C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7D96-60CB-4001-A58D-30E3A7E65B07}"/>
      </w:docPartPr>
      <w:docPartBody>
        <w:p w:rsidR="008219D1" w:rsidRDefault="00507AFD" w:rsidP="00507AFD">
          <w:pPr>
            <w:pStyle w:val="9FE55777474048688C9B645D91C8C1571"/>
          </w:pPr>
          <w:r w:rsidRPr="00C65BD8">
            <w:rPr>
              <w:rFonts w:hint="eastAsia"/>
              <w:lang w:val="zh-TW" w:eastAsia="zh-TW" w:bidi="zh-TW"/>
            </w:rPr>
            <w:t>2004 - 2008</w:t>
          </w:r>
        </w:p>
      </w:docPartBody>
    </w:docPart>
    <w:docPart>
      <w:docPartPr>
        <w:name w:val="D5E677288DE34CE7A8AB85DA1D7B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7D96C-4C33-4E13-A238-0893244BC01A}"/>
      </w:docPartPr>
      <w:docPartBody>
        <w:p w:rsidR="008219D1" w:rsidRDefault="00507AFD" w:rsidP="00507AFD">
          <w:pPr>
            <w:pStyle w:val="D5E677288DE34CE7A8AB85DA1D7BC49512"/>
          </w:pPr>
          <w:r w:rsidRPr="00C65BD8">
            <w:rPr>
              <w:rStyle w:val="a3"/>
              <w:rFonts w:hint="eastAsia"/>
              <w:lang w:val="zh-TW" w:eastAsia="zh-TW" w:bidi="zh-TW"/>
            </w:rPr>
            <w:t>藝術設計</w:t>
          </w:r>
          <w:r w:rsidRPr="00C65BD8">
            <w:rPr>
              <w:rFonts w:hint="eastAsia"/>
              <w:lang w:val="zh-TW" w:eastAsia="zh-TW" w:bidi="zh-TW"/>
            </w:rPr>
            <w:t>學士</w:t>
          </w:r>
        </w:p>
      </w:docPartBody>
    </w:docPart>
    <w:docPart>
      <w:docPartPr>
        <w:name w:val="93A7FFCA0E52494892081AB03D878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EE520-652A-4ABB-A662-9C8811CF7B5B}"/>
      </w:docPartPr>
      <w:docPartBody>
        <w:p w:rsidR="008219D1" w:rsidRDefault="00507AFD" w:rsidP="00507AFD">
          <w:pPr>
            <w:pStyle w:val="93A7FFCA0E52494892081AB03D8786801"/>
          </w:pPr>
          <w:r w:rsidRPr="00C65BD8">
            <w:rPr>
              <w:rFonts w:hint="eastAsia"/>
              <w:lang w:val="zh-TW" w:eastAsia="zh-TW" w:bidi="zh-TW"/>
            </w:rPr>
            <w:t>榆樹大學</w:t>
          </w:r>
        </w:p>
      </w:docPartBody>
    </w:docPart>
    <w:docPart>
      <w:docPartPr>
        <w:name w:val="105DC2B946804ECEAD1D26B201BF5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D4B9-9CC9-4A1B-B16C-F06B2583558F}"/>
      </w:docPartPr>
      <w:docPartBody>
        <w:p w:rsidR="008219D1" w:rsidRDefault="00507AFD" w:rsidP="00507AFD">
          <w:pPr>
            <w:pStyle w:val="105DC2B946804ECEAD1D26B201BF54141"/>
          </w:pPr>
          <w:r w:rsidRPr="00C65BD8">
            <w:rPr>
              <w:rFonts w:hint="eastAsia"/>
              <w:lang w:val="zh-TW" w:eastAsia="zh-TW" w:bidi="zh-TW"/>
            </w:rPr>
            <w:t>2000 - 2004</w:t>
          </w:r>
        </w:p>
      </w:docPartBody>
    </w:docPart>
    <w:docPart>
      <w:docPartPr>
        <w:name w:val="DCB83CFB91674D77803D719967C7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2A065-EA99-4287-8F4B-BB48568E8C92}"/>
      </w:docPartPr>
      <w:docPartBody>
        <w:p w:rsidR="008219D1" w:rsidRDefault="00507AFD" w:rsidP="00507AFD">
          <w:pPr>
            <w:pStyle w:val="DCB83CFB91674D77803D719967C75D0012"/>
          </w:pPr>
          <w:r w:rsidRPr="00C65BD8">
            <w:rPr>
              <w:rStyle w:val="a3"/>
              <w:rFonts w:hint="eastAsia"/>
              <w:lang w:val="zh-TW" w:eastAsia="zh-TW" w:bidi="zh-TW"/>
            </w:rPr>
            <w:t>領導經驗</w:t>
          </w:r>
        </w:p>
      </w:docPartBody>
    </w:docPart>
    <w:docPart>
      <w:docPartPr>
        <w:name w:val="E964E2C931974745849EB43D32181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BC82-B3A8-4F6B-A074-31258FEABA33}"/>
      </w:docPartPr>
      <w:docPartBody>
        <w:p w:rsidR="008219D1" w:rsidRDefault="00507AFD" w:rsidP="00507AFD">
          <w:pPr>
            <w:pStyle w:val="E964E2C931974745849EB43D321812F912"/>
          </w:pPr>
          <w:r w:rsidRPr="00C65BD8">
            <w:rPr>
              <w:rStyle w:val="a3"/>
              <w:rFonts w:hint="eastAsia"/>
              <w:lang w:val="zh-TW" w:eastAsia="zh-TW" w:bidi="zh-TW"/>
            </w:rPr>
            <w:t>7/10</w:t>
          </w:r>
        </w:p>
      </w:docPartBody>
    </w:docPart>
    <w:docPart>
      <w:docPartPr>
        <w:name w:val="129501AD53F341F49F459857FA71B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E3EB5-C182-4969-9ECF-F6C7E9CC4DCC}"/>
      </w:docPartPr>
      <w:docPartBody>
        <w:p w:rsidR="008219D1" w:rsidRDefault="00507AFD" w:rsidP="00507AFD">
          <w:pPr>
            <w:pStyle w:val="129501AD53F341F49F459857FA71B77712"/>
          </w:pPr>
          <w:r w:rsidRPr="00C65BD8">
            <w:rPr>
              <w:rStyle w:val="a3"/>
              <w:rFonts w:hint="eastAsia"/>
              <w:lang w:val="zh-TW" w:eastAsia="zh-TW" w:bidi="zh-TW"/>
            </w:rPr>
            <w:t>問題解決</w:t>
          </w:r>
        </w:p>
      </w:docPartBody>
    </w:docPart>
    <w:docPart>
      <w:docPartPr>
        <w:name w:val="330C92E7CF514E2EA970ACF90EFE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AADBD-BC91-49D5-ABCD-5F1E09B8189F}"/>
      </w:docPartPr>
      <w:docPartBody>
        <w:p w:rsidR="008219D1" w:rsidRDefault="00507AFD" w:rsidP="00507AFD">
          <w:pPr>
            <w:pStyle w:val="330C92E7CF514E2EA970ACF90EFE464912"/>
          </w:pPr>
          <w:r w:rsidRPr="00C65BD8">
            <w:rPr>
              <w:rFonts w:hint="eastAsia"/>
              <w:lang w:val="zh-TW" w:eastAsia="zh-TW" w:bidi="zh-TW"/>
            </w:rPr>
            <w:t>10</w:t>
          </w:r>
          <w:r w:rsidRPr="00C65BD8">
            <w:rPr>
              <w:rStyle w:val="a3"/>
              <w:rFonts w:hint="eastAsia"/>
              <w:lang w:val="zh-TW" w:eastAsia="zh-TW" w:bidi="zh-TW"/>
            </w:rPr>
            <w:t>/10</w:t>
          </w:r>
        </w:p>
      </w:docPartBody>
    </w:docPart>
    <w:docPart>
      <w:docPartPr>
        <w:name w:val="9717E0DC06374FF98F85E0FE15793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9AC2-C2D3-4F76-BA1A-BEC0D1D53830}"/>
      </w:docPartPr>
      <w:docPartBody>
        <w:p w:rsidR="008219D1" w:rsidRDefault="00507AFD" w:rsidP="00507AFD">
          <w:pPr>
            <w:pStyle w:val="9717E0DC06374FF98F85E0FE15793E4311"/>
          </w:pPr>
          <w:r w:rsidRPr="00C65BD8">
            <w:rPr>
              <w:rStyle w:val="a3"/>
              <w:rFonts w:hint="eastAsia"/>
              <w:lang w:val="zh-TW" w:eastAsia="zh-TW" w:bidi="zh-TW"/>
            </w:rPr>
            <w:t>創造力</w:t>
          </w:r>
        </w:p>
      </w:docPartBody>
    </w:docPart>
    <w:docPart>
      <w:docPartPr>
        <w:name w:val="F41FCCB287F54820AA9877B8F1EF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BD40F-93C4-4382-A95F-E2A19A5BC48B}"/>
      </w:docPartPr>
      <w:docPartBody>
        <w:p w:rsidR="008219D1" w:rsidRDefault="00507AFD" w:rsidP="00507AFD">
          <w:pPr>
            <w:pStyle w:val="F41FCCB287F54820AA9877B8F1EF254511"/>
          </w:pPr>
          <w:r w:rsidRPr="00C65BD8">
            <w:rPr>
              <w:rStyle w:val="a3"/>
              <w:rFonts w:hint="eastAsia"/>
              <w:lang w:val="zh-TW" w:eastAsia="zh-TW" w:bidi="zh-TW"/>
            </w:rPr>
            <w:t>9/10</w:t>
          </w:r>
        </w:p>
      </w:docPartBody>
    </w:docPart>
    <w:docPart>
      <w:docPartPr>
        <w:name w:val="97DBA3ED125241A79CAC9D8CE8C7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A8930-CB94-4A1F-8565-443F4F97641E}"/>
      </w:docPartPr>
      <w:docPartBody>
        <w:p w:rsidR="007C172C" w:rsidRDefault="00507AFD" w:rsidP="00507AFD">
          <w:pPr>
            <w:pStyle w:val="97DBA3ED125241A79CAC9D8CE8C735F31"/>
          </w:pPr>
          <w:r w:rsidRPr="00C65BD8">
            <w:rPr>
              <w:rFonts w:hint="eastAsia"/>
              <w:lang w:val="zh-TW" w:eastAsia="zh-TW" w:bidi="zh-TW"/>
            </w:rPr>
            <w:t>緬因街 4567 號</w:t>
          </w:r>
        </w:p>
      </w:docPartBody>
    </w:docPart>
    <w:docPart>
      <w:docPartPr>
        <w:name w:val="2E32FD213F54403CAFACA6C7FB85C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F626-8B17-4148-ADD0-6A723EE26ACA}"/>
      </w:docPartPr>
      <w:docPartBody>
        <w:p w:rsidR="007C172C" w:rsidRDefault="00507AFD" w:rsidP="00507AFD">
          <w:pPr>
            <w:pStyle w:val="2E32FD213F54403CAFACA6C7FB85C2571"/>
          </w:pPr>
          <w:r w:rsidRPr="00C65BD8">
            <w:rPr>
              <w:rFonts w:hint="eastAsia"/>
              <w:lang w:val="zh-TW" w:eastAsia="zh-TW" w:bidi="zh-TW"/>
            </w:rPr>
            <w:t>縣/市 98052</w:t>
          </w:r>
        </w:p>
      </w:docPartBody>
    </w:docPart>
    <w:docPart>
      <w:docPartPr>
        <w:name w:val="9BA245D449B640C1964084854514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A0BC4-BB2D-4115-95F1-43D57FFEAF5A}"/>
      </w:docPartPr>
      <w:docPartBody>
        <w:p w:rsidR="007C172C" w:rsidRDefault="00507AFD" w:rsidP="00507AFD">
          <w:pPr>
            <w:pStyle w:val="9BA245D449B640C1964084854514763D1"/>
          </w:pPr>
          <w:r w:rsidRPr="00C65BD8">
            <w:rPr>
              <w:rFonts w:hint="eastAsia"/>
              <w:lang w:val="zh-TW" w:eastAsia="zh-TW" w:bidi="zh-TW"/>
            </w:rPr>
            <w:t>(718) 555–0100</w:t>
          </w:r>
        </w:p>
      </w:docPartBody>
    </w:docPart>
    <w:docPart>
      <w:docPartPr>
        <w:name w:val="A40A0B483A124DB19B6071573C4D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0FF1F-8D3D-4B45-B29B-229FD08F225E}"/>
      </w:docPartPr>
      <w:docPartBody>
        <w:p w:rsidR="007C172C" w:rsidRDefault="00507AFD" w:rsidP="00507AFD">
          <w:pPr>
            <w:pStyle w:val="A40A0B483A124DB19B6071573C4D12081"/>
          </w:pPr>
          <w:r w:rsidRPr="00C65BD8">
            <w:rPr>
              <w:rFonts w:hint="eastAsia"/>
              <w:lang w:val="zh-TW" w:eastAsia="zh-TW" w:bidi="zh-TW"/>
            </w:rPr>
            <w:t>taylorphillips@example.com</w:t>
          </w:r>
        </w:p>
      </w:docPartBody>
    </w:docPart>
    <w:docPart>
      <w:docPartPr>
        <w:name w:val="DAB9C69F564545E1A86ED34CC9BE6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BF829-2119-4EC4-847F-14EA638AE261}"/>
      </w:docPartPr>
      <w:docPartBody>
        <w:p w:rsidR="007C172C" w:rsidRDefault="00507AFD" w:rsidP="00507AFD">
          <w:pPr>
            <w:pStyle w:val="DAB9C69F564545E1A86ED34CC9BE6B8A1"/>
          </w:pPr>
          <w:r w:rsidRPr="00C65BD8">
            <w:rPr>
              <w:rFonts w:hint="eastAsia"/>
              <w:lang w:eastAsia="zh-TW" w:bidi="zh-TW"/>
            </w:rPr>
            <w:t>linkedin.com/in/taylorphillips</w:t>
          </w:r>
        </w:p>
      </w:docPartBody>
    </w:docPart>
    <w:docPart>
      <w:docPartPr>
        <w:name w:val="E5A4C9B6FAE846B68A0D57598D680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4962E-581D-4E75-A540-676E1FE97F0F}"/>
      </w:docPartPr>
      <w:docPartBody>
        <w:p w:rsidR="007C172C" w:rsidRDefault="00507AFD" w:rsidP="00507AFD">
          <w:pPr>
            <w:pStyle w:val="E5A4C9B6FAE846B68A0D57598D6806B81"/>
          </w:pPr>
          <w:r w:rsidRPr="00C65BD8">
            <w:rPr>
              <w:rFonts w:hint="eastAsia"/>
              <w:lang w:val="zh-TW" w:eastAsia="zh-TW" w:bidi="zh-TW"/>
            </w:rPr>
            <w:t>孫</w:t>
          </w:r>
          <w:r w:rsidRPr="00C65BD8">
            <w:rPr>
              <w:rFonts w:hint="eastAsia"/>
              <w:lang w:val="zh-TW" w:eastAsia="zh-TW" w:bidi="zh-TW"/>
            </w:rPr>
            <w:br/>
            <w:t>哲翰</w:t>
          </w:r>
        </w:p>
      </w:docPartBody>
    </w:docPart>
    <w:docPart>
      <w:docPartPr>
        <w:name w:val="7DF5D60EE1A24FB0A58AEE8A8430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79DF-EE7B-4A9F-B3CC-0D105EF33F2A}"/>
      </w:docPartPr>
      <w:docPartBody>
        <w:p w:rsidR="007C172C" w:rsidRDefault="00507AFD" w:rsidP="00507AFD">
          <w:pPr>
            <w:pStyle w:val="7DF5D60EE1A24FB0A58AEE8A8430D8531"/>
          </w:pPr>
          <w:r w:rsidRPr="00C65BD8">
            <w:rPr>
              <w:rFonts w:hint="eastAsia"/>
              <w:lang w:val="zh-TW" w:eastAsia="zh-TW" w:bidi="zh-TW"/>
            </w:rPr>
            <w:t>陳述您的職業目標，並展示其與您目標工作描述之間的關聯。請簡要敘述，但不要太籠統。做您自己。</w:t>
          </w:r>
        </w:p>
      </w:docPartBody>
    </w:docPart>
    <w:docPart>
      <w:docPartPr>
        <w:name w:val="56FFB91CEC3A44BCBFBEEB829C15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BF05-6719-4859-A724-5A62CEE91FE5}"/>
      </w:docPartPr>
      <w:docPartBody>
        <w:p w:rsidR="007C172C" w:rsidRDefault="00507AFD" w:rsidP="00507AFD">
          <w:pPr>
            <w:pStyle w:val="56FFB91CEC3A44BCBFBEEB829C156DCD1"/>
          </w:pPr>
          <w:r w:rsidRPr="00C65BD8">
            <w:rPr>
              <w:rFonts w:hint="eastAsia"/>
              <w:lang w:val="zh-TW" w:eastAsia="zh-TW" w:bidi="zh-TW"/>
            </w:rPr>
            <w:t>設計主管</w:t>
          </w:r>
        </w:p>
      </w:docPartBody>
    </w:docPart>
    <w:docPart>
      <w:docPartPr>
        <w:name w:val="CDFF288021824A4492FCDA901201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8106-58CC-4B36-A381-3053E8290297}"/>
      </w:docPartPr>
      <w:docPartBody>
        <w:p w:rsidR="007C172C" w:rsidRDefault="00507AFD" w:rsidP="00507AFD">
          <w:pPr>
            <w:pStyle w:val="CDFF288021824A4492FCDA901201EC486"/>
          </w:pPr>
          <w:r w:rsidRPr="00C65BD8">
            <w:rPr>
              <w:rStyle w:val="a3"/>
              <w:rFonts w:hint="eastAsia"/>
              <w:lang w:val="zh-TW" w:eastAsia="zh-TW" w:bidi="zh-TW"/>
            </w:rPr>
            <w:t>資深設計師</w:t>
          </w:r>
        </w:p>
      </w:docPartBody>
    </w:docPart>
    <w:docPart>
      <w:docPartPr>
        <w:name w:val="6AEE2126BD6B41038777D3E1C634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8A38E-0D5F-4469-878B-29F8DD473984}"/>
      </w:docPartPr>
      <w:docPartBody>
        <w:p w:rsidR="007C172C" w:rsidRDefault="00507AFD" w:rsidP="00507AFD">
          <w:pPr>
            <w:pStyle w:val="6AEE2126BD6B41038777D3E1C634225A6"/>
          </w:pPr>
          <w:r w:rsidRPr="00C65BD8">
            <w:rPr>
              <w:rStyle w:val="a3"/>
              <w:rFonts w:hint="eastAsia"/>
              <w:lang w:val="zh-TW" w:eastAsia="zh-TW" w:bidi="zh-TW"/>
            </w:rPr>
            <w:t>設計師</w:t>
          </w:r>
        </w:p>
      </w:docPartBody>
    </w:docPart>
    <w:docPart>
      <w:docPartPr>
        <w:name w:val="FCA5D86DB6BE42419E32529E35D8A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5A75-265B-423D-9627-FDE7A1AF541A}"/>
      </w:docPartPr>
      <w:docPartBody>
        <w:p w:rsidR="007C172C" w:rsidRDefault="00507AFD" w:rsidP="00507AFD">
          <w:pPr>
            <w:pStyle w:val="FCA5D86DB6BE42419E32529E35D8AF4E1"/>
          </w:pPr>
          <w:r w:rsidRPr="00C65BD8">
            <w:rPr>
              <w:rFonts w:hint="eastAsia"/>
              <w:lang w:val="zh-TW" w:eastAsia="zh-TW" w:bidi="zh-TW"/>
            </w:rPr>
            <w:t>初次做為顧問</w:t>
          </w:r>
        </w:p>
      </w:docPartBody>
    </w:docPart>
    <w:docPart>
      <w:docPartPr>
        <w:name w:val="2B1FC509439B4F42A7BB550373F2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64C8F-D84A-402D-B4B5-C6ABE13A405D}"/>
      </w:docPartPr>
      <w:docPartBody>
        <w:p w:rsidR="007C172C" w:rsidRDefault="00507AFD" w:rsidP="00507AFD">
          <w:pPr>
            <w:pStyle w:val="2B1FC509439B4F42A7BB550373F215EB1"/>
          </w:pPr>
          <w:r w:rsidRPr="00C65BD8">
            <w:rPr>
              <w:rFonts w:hint="eastAsia"/>
              <w:lang w:val="zh-TW" w:eastAsia="zh-TW" w:bidi="zh-TW"/>
            </w:rPr>
            <w:t>2018 - 至今</w:t>
          </w:r>
        </w:p>
      </w:docPartBody>
    </w:docPart>
    <w:docPart>
      <w:docPartPr>
        <w:name w:val="3EFF343CFBDD4CCC9AA076B72A4F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7AA8-FB82-4C4E-A1C9-CBEFF275F363}"/>
      </w:docPartPr>
      <w:docPartBody>
        <w:p w:rsidR="007C172C" w:rsidRDefault="00507AFD" w:rsidP="00507AFD">
          <w:pPr>
            <w:pStyle w:val="3EFF343CFBDD4CCC9AA076B72A4F6CAA1"/>
          </w:pPr>
          <w:r w:rsidRPr="00C65BD8">
            <w:rPr>
              <w:rFonts w:hint="eastAsia"/>
              <w:lang w:val="zh-TW" w:eastAsia="zh-TW" w:bidi="zh-TW"/>
            </w:rPr>
            <w:t>Nod Publishing</w:t>
          </w:r>
        </w:p>
      </w:docPartBody>
    </w:docPart>
    <w:docPart>
      <w:docPartPr>
        <w:name w:val="D40D62E567164CC2A05FB99CF5274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2013C-84B6-47EC-BF16-98695C5BA784}"/>
      </w:docPartPr>
      <w:docPartBody>
        <w:p w:rsidR="007C172C" w:rsidRDefault="00507AFD" w:rsidP="00507AFD">
          <w:pPr>
            <w:pStyle w:val="D40D62E567164CC2A05FB99CF5274D4B1"/>
          </w:pPr>
          <w:r w:rsidRPr="00C65BD8">
            <w:rPr>
              <w:rFonts w:hint="eastAsia"/>
              <w:lang w:val="zh-TW" w:eastAsia="zh-TW" w:bidi="zh-TW"/>
            </w:rPr>
            <w:t>2008 - 2018</w:t>
          </w:r>
        </w:p>
      </w:docPartBody>
    </w:docPart>
    <w:docPart>
      <w:docPartPr>
        <w:name w:val="F90DA4229A544CD29281A7093A53A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AD537-9562-4F76-984A-EF1B0FDFD416}"/>
      </w:docPartPr>
      <w:docPartBody>
        <w:p w:rsidR="007C172C" w:rsidRDefault="00507AFD" w:rsidP="00507AFD">
          <w:pPr>
            <w:pStyle w:val="F90DA4229A544CD29281A7093A53A64D1"/>
          </w:pPr>
          <w:r w:rsidRPr="00C65BD8">
            <w:rPr>
              <w:rFonts w:hint="eastAsia"/>
              <w:lang w:val="zh-TW" w:eastAsia="zh-TW" w:bidi="zh-TW"/>
            </w:rPr>
            <w:t>Adatum Corporation</w:t>
          </w:r>
        </w:p>
      </w:docPartBody>
    </w:docPart>
    <w:docPart>
      <w:docPartPr>
        <w:name w:val="B71DA2C4AAD743CF8E8D366C09B73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5CD2A-1D75-4C14-B50B-08AA9E32D593}"/>
      </w:docPartPr>
      <w:docPartBody>
        <w:p w:rsidR="007C172C" w:rsidRDefault="00507AFD" w:rsidP="00507AFD">
          <w:pPr>
            <w:pStyle w:val="B71DA2C4AAD743CF8E8D366C09B7381F1"/>
          </w:pPr>
          <w:r w:rsidRPr="00C65BD8">
            <w:rPr>
              <w:rFonts w:hint="eastAsia"/>
              <w:lang w:val="zh-TW" w:eastAsia="zh-TW" w:bidi="zh-TW"/>
            </w:rPr>
            <w:t>2004 - 2008</w:t>
          </w:r>
        </w:p>
      </w:docPartBody>
    </w:docPart>
    <w:docPart>
      <w:docPartPr>
        <w:name w:val="74E907F4209B4AB2B4FC329571DC3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DFB34-9ACC-4297-B5EE-91608B4D1720}"/>
      </w:docPartPr>
      <w:docPartBody>
        <w:p w:rsidR="007C172C" w:rsidRDefault="00507AFD" w:rsidP="00507AFD">
          <w:pPr>
            <w:pStyle w:val="74E907F4209B4AB2B4FC329571DC3BD66"/>
          </w:pPr>
          <w:r w:rsidRPr="00C65BD8">
            <w:rPr>
              <w:rStyle w:val="a3"/>
              <w:rFonts w:hint="eastAsia"/>
              <w:lang w:val="zh-TW" w:eastAsia="zh-TW" w:bidi="zh-TW"/>
            </w:rPr>
            <w:t>藝術設計</w:t>
          </w:r>
          <w:r w:rsidRPr="00C65BD8">
            <w:rPr>
              <w:rFonts w:hint="eastAsia"/>
              <w:lang w:val="zh-TW" w:eastAsia="zh-TW" w:bidi="zh-TW"/>
            </w:rPr>
            <w:t>學士</w:t>
          </w:r>
        </w:p>
      </w:docPartBody>
    </w:docPart>
    <w:docPart>
      <w:docPartPr>
        <w:name w:val="80FD1CD32CD34D6EBA8C19A01963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8F06B-89AF-4CD6-8668-A853D5332652}"/>
      </w:docPartPr>
      <w:docPartBody>
        <w:p w:rsidR="007C172C" w:rsidRDefault="00507AFD" w:rsidP="00507AFD">
          <w:pPr>
            <w:pStyle w:val="80FD1CD32CD34D6EBA8C19A019633F6B6"/>
          </w:pPr>
          <w:r w:rsidRPr="00C65BD8">
            <w:rPr>
              <w:rStyle w:val="a3"/>
              <w:rFonts w:hint="eastAsia"/>
              <w:lang w:val="zh-TW" w:eastAsia="zh-TW" w:bidi="zh-TW"/>
            </w:rPr>
            <w:t>創造力</w:t>
          </w:r>
        </w:p>
      </w:docPartBody>
    </w:docPart>
    <w:docPart>
      <w:docPartPr>
        <w:name w:val="DC9E94A3953F488EBE2615FCA783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CFD9-C07D-4B37-AF21-BCC61F0147CB}"/>
      </w:docPartPr>
      <w:docPartBody>
        <w:p w:rsidR="007C172C" w:rsidRDefault="00507AFD" w:rsidP="00507AFD">
          <w:pPr>
            <w:pStyle w:val="DC9E94A3953F488EBE2615FCA783756B6"/>
          </w:pPr>
          <w:r w:rsidRPr="00C65BD8">
            <w:rPr>
              <w:rStyle w:val="a3"/>
              <w:rFonts w:hint="eastAsia"/>
              <w:lang w:val="zh-TW" w:eastAsia="zh-TW" w:bidi="zh-TW"/>
            </w:rPr>
            <w:t>9/10</w:t>
          </w:r>
        </w:p>
      </w:docPartBody>
    </w:docPart>
    <w:docPart>
      <w:docPartPr>
        <w:name w:val="FDEC253903174F2987CCC621E0AB5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E099-9E83-41A8-9804-F24D068C576F}"/>
      </w:docPartPr>
      <w:docPartBody>
        <w:p w:rsidR="007C172C" w:rsidRDefault="00507AFD" w:rsidP="00507AFD">
          <w:pPr>
            <w:pStyle w:val="FDEC253903174F2987CCC621E0AB5D941"/>
          </w:pPr>
          <w:r w:rsidRPr="00C65BD8">
            <w:rPr>
              <w:rFonts w:hint="eastAsia"/>
              <w:lang w:val="zh-TW" w:eastAsia="zh-TW" w:bidi="zh-TW"/>
            </w:rPr>
            <w:t>榆樹大學</w:t>
          </w:r>
        </w:p>
      </w:docPartBody>
    </w:docPart>
    <w:docPart>
      <w:docPartPr>
        <w:name w:val="F331E9CD4E22405481A64B00D8DA7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AA156-662D-4AAE-80A6-040FFA91F983}"/>
      </w:docPartPr>
      <w:docPartBody>
        <w:p w:rsidR="007C172C" w:rsidRDefault="00507AFD" w:rsidP="00507AFD">
          <w:pPr>
            <w:pStyle w:val="F331E9CD4E22405481A64B00D8DA76F01"/>
          </w:pPr>
          <w:r w:rsidRPr="00C65BD8">
            <w:rPr>
              <w:rFonts w:hint="eastAsia"/>
              <w:lang w:val="zh-TW" w:eastAsia="zh-TW" w:bidi="zh-TW"/>
            </w:rPr>
            <w:t>2000 - 2004</w:t>
          </w:r>
        </w:p>
      </w:docPartBody>
    </w:docPart>
    <w:docPart>
      <w:docPartPr>
        <w:name w:val="8BBCCA0C8EB24D7C9257574E61262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AB5D-0406-46B6-9A59-8F257262EF5B}"/>
      </w:docPartPr>
      <w:docPartBody>
        <w:p w:rsidR="007C172C" w:rsidRDefault="00507AFD" w:rsidP="00507AFD">
          <w:pPr>
            <w:pStyle w:val="8BBCCA0C8EB24D7C9257574E6126242A6"/>
          </w:pPr>
          <w:r w:rsidRPr="00C65BD8">
            <w:rPr>
              <w:rStyle w:val="a3"/>
              <w:rFonts w:hint="eastAsia"/>
              <w:lang w:val="zh-TW" w:eastAsia="zh-TW" w:bidi="zh-TW"/>
            </w:rPr>
            <w:t>領導經驗</w:t>
          </w:r>
        </w:p>
      </w:docPartBody>
    </w:docPart>
    <w:docPart>
      <w:docPartPr>
        <w:name w:val="849A0945B02149BE8B042962CAF51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DEEF-9D4A-4691-97CF-03E7635F3D70}"/>
      </w:docPartPr>
      <w:docPartBody>
        <w:p w:rsidR="007C172C" w:rsidRDefault="00507AFD" w:rsidP="00507AFD">
          <w:pPr>
            <w:pStyle w:val="849A0945B02149BE8B042962CAF51B766"/>
          </w:pPr>
          <w:r w:rsidRPr="00C65BD8">
            <w:rPr>
              <w:rStyle w:val="a3"/>
              <w:rFonts w:hint="eastAsia"/>
              <w:lang w:val="zh-TW" w:eastAsia="zh-TW" w:bidi="zh-TW"/>
            </w:rPr>
            <w:t>7/10</w:t>
          </w:r>
        </w:p>
      </w:docPartBody>
    </w:docPart>
    <w:docPart>
      <w:docPartPr>
        <w:name w:val="6248101267C04A819164BA6C1C56C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29CB2-989F-4EDC-8E07-BFE6DFD15E9A}"/>
      </w:docPartPr>
      <w:docPartBody>
        <w:p w:rsidR="007C172C" w:rsidRDefault="00507AFD" w:rsidP="00507AFD">
          <w:pPr>
            <w:pStyle w:val="6248101267C04A819164BA6C1C56C4E46"/>
          </w:pPr>
          <w:r w:rsidRPr="00C65BD8">
            <w:rPr>
              <w:rStyle w:val="a3"/>
              <w:rFonts w:hint="eastAsia"/>
              <w:lang w:val="zh-TW" w:eastAsia="zh-TW" w:bidi="zh-TW"/>
            </w:rPr>
            <w:t>問題解決</w:t>
          </w:r>
        </w:p>
      </w:docPartBody>
    </w:docPart>
    <w:docPart>
      <w:docPartPr>
        <w:name w:val="C79F78ED030843B69CEAD52CD822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E0A4B-F9B6-46A9-B5C3-F37F94AB7EE3}"/>
      </w:docPartPr>
      <w:docPartBody>
        <w:p w:rsidR="007C172C" w:rsidRDefault="00507AFD" w:rsidP="00507AFD">
          <w:pPr>
            <w:pStyle w:val="C79F78ED030843B69CEAD52CD822BD956"/>
          </w:pPr>
          <w:r w:rsidRPr="00C65BD8">
            <w:rPr>
              <w:rFonts w:hint="eastAsia"/>
              <w:lang w:val="zh-TW" w:eastAsia="zh-TW" w:bidi="zh-TW"/>
            </w:rPr>
            <w:t>10</w:t>
          </w:r>
          <w:r w:rsidRPr="00C65BD8">
            <w:rPr>
              <w:rStyle w:val="a3"/>
              <w:rFonts w:hint="eastAsia"/>
              <w:lang w:val="zh-TW" w:eastAsia="zh-TW" w:bidi="zh-TW"/>
            </w:rPr>
            <w:t>/10</w:t>
          </w:r>
        </w:p>
      </w:docPartBody>
    </w:docPart>
    <w:docPart>
      <w:docPartPr>
        <w:name w:val="6F902F7930A0420C889AF04A0312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EF3B-85D2-4FBC-9B65-87E51CF679B3}"/>
      </w:docPartPr>
      <w:docPartBody>
        <w:p w:rsidR="007C172C" w:rsidRDefault="00507AFD" w:rsidP="00507AFD">
          <w:pPr>
            <w:pStyle w:val="6F902F7930A0420C889AF04A03123A221"/>
          </w:pPr>
          <w:r w:rsidRPr="00C65BD8">
            <w:rPr>
              <w:rFonts w:hint="eastAsia"/>
              <w:lang w:val="zh-TW" w:eastAsia="zh-TW" w:bidi="zh-TW"/>
            </w:rPr>
            <w:t>緬因街 4567 號</w:t>
          </w:r>
        </w:p>
      </w:docPartBody>
    </w:docPart>
    <w:docPart>
      <w:docPartPr>
        <w:name w:val="73A72E9B1CFD40E08C9747736E91D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61C47-BAFE-4743-A54B-9BAE2DAB8212}"/>
      </w:docPartPr>
      <w:docPartBody>
        <w:p w:rsidR="007C172C" w:rsidRDefault="00507AFD" w:rsidP="00507AFD">
          <w:pPr>
            <w:pStyle w:val="73A72E9B1CFD40E08C9747736E91D43B1"/>
          </w:pPr>
          <w:r w:rsidRPr="00C65BD8">
            <w:rPr>
              <w:rFonts w:hint="eastAsia"/>
              <w:lang w:val="zh-TW" w:eastAsia="zh-TW" w:bidi="zh-TW"/>
            </w:rPr>
            <w:t>縣/市 98052</w:t>
          </w:r>
        </w:p>
      </w:docPartBody>
    </w:docPart>
    <w:docPart>
      <w:docPartPr>
        <w:name w:val="E56D1E8D8F8B45FB813AEF724F8BE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D88CB-7831-4DCB-A8B7-359C0E4533E0}"/>
      </w:docPartPr>
      <w:docPartBody>
        <w:p w:rsidR="007C172C" w:rsidRDefault="00507AFD" w:rsidP="00507AFD">
          <w:pPr>
            <w:pStyle w:val="E56D1E8D8F8B45FB813AEF724F8BE1451"/>
          </w:pPr>
          <w:r w:rsidRPr="00C65BD8">
            <w:rPr>
              <w:rFonts w:hint="eastAsia"/>
              <w:lang w:val="zh-TW" w:eastAsia="zh-TW" w:bidi="zh-TW"/>
            </w:rPr>
            <w:t>(718) 555–0100</w:t>
          </w:r>
        </w:p>
      </w:docPartBody>
    </w:docPart>
    <w:docPart>
      <w:docPartPr>
        <w:name w:val="A89BB9BED02B486295432B929CB87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E4A2C-6E09-4201-B975-B432FC418B2E}"/>
      </w:docPartPr>
      <w:docPartBody>
        <w:p w:rsidR="007C172C" w:rsidRDefault="00507AFD" w:rsidP="00507AFD">
          <w:pPr>
            <w:pStyle w:val="A89BB9BED02B486295432B929CB879FD1"/>
          </w:pPr>
          <w:r w:rsidRPr="00C65BD8">
            <w:rPr>
              <w:rFonts w:hint="eastAsia"/>
              <w:lang w:val="zh-TW" w:eastAsia="zh-TW" w:bidi="zh-TW"/>
            </w:rPr>
            <w:t>taylorphillips@example.com</w:t>
          </w:r>
        </w:p>
      </w:docPartBody>
    </w:docPart>
    <w:docPart>
      <w:docPartPr>
        <w:name w:val="83128684515C4742AFA8CE2E0474E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53D83-D367-483E-8A6A-35D2C7D9C6C8}"/>
      </w:docPartPr>
      <w:docPartBody>
        <w:p w:rsidR="007C172C" w:rsidRDefault="00507AFD" w:rsidP="00507AFD">
          <w:pPr>
            <w:pStyle w:val="83128684515C4742AFA8CE2E0474E2331"/>
          </w:pPr>
          <w:r w:rsidRPr="00C65BD8">
            <w:rPr>
              <w:rFonts w:hint="eastAsia"/>
              <w:lang w:eastAsia="zh-TW" w:bidi="zh-TW"/>
            </w:rPr>
            <w:t>linkedin.com/in/taylorphillips</w:t>
          </w:r>
        </w:p>
      </w:docPartBody>
    </w:docPart>
    <w:docPart>
      <w:docPartPr>
        <w:name w:val="9599C370731042ACA17BB9F5829AA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5D25A-700F-4210-A94F-83636E54534A}"/>
      </w:docPartPr>
      <w:docPartBody>
        <w:p w:rsidR="007C172C" w:rsidRDefault="00507AFD" w:rsidP="00507AFD">
          <w:pPr>
            <w:pStyle w:val="9599C370731042ACA17BB9F5829AA7D11"/>
          </w:pPr>
          <w:r w:rsidRPr="00C65BD8">
            <w:rPr>
              <w:rFonts w:hint="eastAsia"/>
              <w:lang w:val="zh-TW" w:eastAsia="zh-TW" w:bidi="zh-TW"/>
            </w:rPr>
            <w:t>孫</w:t>
          </w:r>
          <w:r w:rsidRPr="00C65BD8">
            <w:rPr>
              <w:rFonts w:hint="eastAsia"/>
              <w:lang w:val="zh-TW" w:eastAsia="zh-TW" w:bidi="zh-TW"/>
            </w:rPr>
            <w:br/>
            <w:t>哲翰</w:t>
          </w:r>
        </w:p>
      </w:docPartBody>
    </w:docPart>
    <w:docPart>
      <w:docPartPr>
        <w:name w:val="361146C7BA97490BB6069240F1D56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6B68-E292-41F0-851E-E4306F56FD5C}"/>
      </w:docPartPr>
      <w:docPartBody>
        <w:p w:rsidR="007C172C" w:rsidRDefault="00507AFD" w:rsidP="00507AFD">
          <w:pPr>
            <w:pStyle w:val="361146C7BA97490BB6069240F1D56FBE1"/>
          </w:pPr>
          <w:r w:rsidRPr="00C65BD8">
            <w:rPr>
              <w:rFonts w:hint="eastAsia"/>
              <w:lang w:val="zh-TW" w:eastAsia="zh-TW" w:bidi="zh-TW"/>
            </w:rPr>
            <w:t>陳述您的職業目標，並展示其與您目標工作描述之間的關聯。請簡要敘述，但不要太籠統。做您自己。</w:t>
          </w:r>
        </w:p>
      </w:docPartBody>
    </w:docPart>
    <w:docPart>
      <w:docPartPr>
        <w:name w:val="6429A233767D4FECA991E0CCC20E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F05EF-71C7-4DCA-A67E-9D66DC4A6797}"/>
      </w:docPartPr>
      <w:docPartBody>
        <w:p w:rsidR="007C172C" w:rsidRDefault="00507AFD" w:rsidP="00507AFD">
          <w:pPr>
            <w:pStyle w:val="6429A233767D4FECA991E0CCC20EF8291"/>
          </w:pPr>
          <w:r w:rsidRPr="00C65BD8">
            <w:rPr>
              <w:rFonts w:hint="eastAsia"/>
              <w:lang w:val="zh-TW" w:eastAsia="zh-TW" w:bidi="zh-TW"/>
            </w:rPr>
            <w:t>設計主管</w:t>
          </w:r>
        </w:p>
      </w:docPartBody>
    </w:docPart>
    <w:docPart>
      <w:docPartPr>
        <w:name w:val="BABAA3F1FC6F485B964A480628FF0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A4363-57D7-46F8-A270-9E1CC2B9F5A0}"/>
      </w:docPartPr>
      <w:docPartBody>
        <w:p w:rsidR="007C172C" w:rsidRDefault="00507AFD" w:rsidP="00507AFD">
          <w:pPr>
            <w:pStyle w:val="BABAA3F1FC6F485B964A480628FF060E6"/>
          </w:pPr>
          <w:r w:rsidRPr="00C65BD8">
            <w:rPr>
              <w:rStyle w:val="a3"/>
              <w:rFonts w:hint="eastAsia"/>
              <w:lang w:val="zh-TW" w:eastAsia="zh-TW" w:bidi="zh-TW"/>
            </w:rPr>
            <w:t>資深設計師</w:t>
          </w:r>
        </w:p>
      </w:docPartBody>
    </w:docPart>
    <w:docPart>
      <w:docPartPr>
        <w:name w:val="794E3631CFB64C42890F0E08CEBE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61415-96EB-42CF-9841-05B26D0D5C2A}"/>
      </w:docPartPr>
      <w:docPartBody>
        <w:p w:rsidR="007C172C" w:rsidRDefault="00507AFD" w:rsidP="00507AFD">
          <w:pPr>
            <w:pStyle w:val="794E3631CFB64C42890F0E08CEBE4F316"/>
          </w:pPr>
          <w:r w:rsidRPr="00C65BD8">
            <w:rPr>
              <w:rStyle w:val="a3"/>
              <w:rFonts w:hint="eastAsia"/>
              <w:lang w:val="zh-TW" w:eastAsia="zh-TW" w:bidi="zh-TW"/>
            </w:rPr>
            <w:t>設計師</w:t>
          </w:r>
        </w:p>
      </w:docPartBody>
    </w:docPart>
    <w:docPart>
      <w:docPartPr>
        <w:name w:val="C26FE0B680264BE48F5164E5F11D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6B9E-C880-4B2C-861F-72CD63A0E3C7}"/>
      </w:docPartPr>
      <w:docPartBody>
        <w:p w:rsidR="007C172C" w:rsidRDefault="00507AFD" w:rsidP="00507AFD">
          <w:pPr>
            <w:pStyle w:val="C26FE0B680264BE48F5164E5F11D7E761"/>
          </w:pPr>
          <w:r w:rsidRPr="00C65BD8">
            <w:rPr>
              <w:rFonts w:hint="eastAsia"/>
              <w:lang w:val="zh-TW" w:eastAsia="zh-TW" w:bidi="zh-TW"/>
            </w:rPr>
            <w:t>初次做為顧問</w:t>
          </w:r>
        </w:p>
      </w:docPartBody>
    </w:docPart>
    <w:docPart>
      <w:docPartPr>
        <w:name w:val="C028733EB9884275AB7ACE0584C4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8C64F-94A7-4252-95EC-93E710E18175}"/>
      </w:docPartPr>
      <w:docPartBody>
        <w:p w:rsidR="007C172C" w:rsidRDefault="00507AFD" w:rsidP="00507AFD">
          <w:pPr>
            <w:pStyle w:val="C028733EB9884275AB7ACE0584C43A7D1"/>
          </w:pPr>
          <w:r w:rsidRPr="00C65BD8">
            <w:rPr>
              <w:rFonts w:hint="eastAsia"/>
              <w:lang w:val="zh-TW" w:eastAsia="zh-TW" w:bidi="zh-TW"/>
            </w:rPr>
            <w:t>2018 - 至今</w:t>
          </w:r>
        </w:p>
      </w:docPartBody>
    </w:docPart>
    <w:docPart>
      <w:docPartPr>
        <w:name w:val="0E7B2868462B44848E10D20D11C3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25E74-38BE-42A4-9669-787C60899CC4}"/>
      </w:docPartPr>
      <w:docPartBody>
        <w:p w:rsidR="007C172C" w:rsidRDefault="00507AFD" w:rsidP="00507AFD">
          <w:pPr>
            <w:pStyle w:val="0E7B2868462B44848E10D20D11C36AFD1"/>
          </w:pPr>
          <w:r w:rsidRPr="00C65BD8">
            <w:rPr>
              <w:rFonts w:hint="eastAsia"/>
              <w:lang w:val="zh-TW" w:eastAsia="zh-TW" w:bidi="zh-TW"/>
            </w:rPr>
            <w:t>Nod Publishing</w:t>
          </w:r>
        </w:p>
      </w:docPartBody>
    </w:docPart>
    <w:docPart>
      <w:docPartPr>
        <w:name w:val="18EBA0B9938E45139FDD8C2FB68B1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4081-3341-4DEC-A3E2-F7BEA5F66DCC}"/>
      </w:docPartPr>
      <w:docPartBody>
        <w:p w:rsidR="007C172C" w:rsidRDefault="00507AFD" w:rsidP="00507AFD">
          <w:pPr>
            <w:pStyle w:val="18EBA0B9938E45139FDD8C2FB68B18B21"/>
          </w:pPr>
          <w:r w:rsidRPr="00C65BD8">
            <w:rPr>
              <w:rFonts w:hint="eastAsia"/>
              <w:lang w:val="zh-TW" w:eastAsia="zh-TW" w:bidi="zh-TW"/>
            </w:rPr>
            <w:t>2008 - 2018</w:t>
          </w:r>
        </w:p>
      </w:docPartBody>
    </w:docPart>
    <w:docPart>
      <w:docPartPr>
        <w:name w:val="60D02AB0C6D149DC8353D126BC40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D4929-CC0A-4DFD-A6E9-7E33A394E926}"/>
      </w:docPartPr>
      <w:docPartBody>
        <w:p w:rsidR="007C172C" w:rsidRDefault="00507AFD" w:rsidP="00507AFD">
          <w:pPr>
            <w:pStyle w:val="60D02AB0C6D149DC8353D126BC40BD601"/>
          </w:pPr>
          <w:r w:rsidRPr="00C65BD8">
            <w:rPr>
              <w:rFonts w:hint="eastAsia"/>
              <w:lang w:val="zh-TW" w:eastAsia="zh-TW" w:bidi="zh-TW"/>
            </w:rPr>
            <w:t>Adatum Corporation</w:t>
          </w:r>
        </w:p>
      </w:docPartBody>
    </w:docPart>
    <w:docPart>
      <w:docPartPr>
        <w:name w:val="5178F2819095457AAC0B5498E5500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0C648-1FF8-48E7-A636-7A6474C431CB}"/>
      </w:docPartPr>
      <w:docPartBody>
        <w:p w:rsidR="007C172C" w:rsidRDefault="00507AFD" w:rsidP="00507AFD">
          <w:pPr>
            <w:pStyle w:val="5178F2819095457AAC0B5498E55009CA1"/>
          </w:pPr>
          <w:r w:rsidRPr="00C65BD8">
            <w:rPr>
              <w:rFonts w:hint="eastAsia"/>
              <w:lang w:val="zh-TW" w:eastAsia="zh-TW" w:bidi="zh-TW"/>
            </w:rPr>
            <w:t>2004 - 2008</w:t>
          </w:r>
        </w:p>
      </w:docPartBody>
    </w:docPart>
    <w:docPart>
      <w:docPartPr>
        <w:name w:val="0147A5B44A41480899BBE9F07BDF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E230D-A5E3-4C05-B16C-6EAD3B640775}"/>
      </w:docPartPr>
      <w:docPartBody>
        <w:p w:rsidR="007C172C" w:rsidRDefault="00507AFD" w:rsidP="00507AFD">
          <w:pPr>
            <w:pStyle w:val="0147A5B44A41480899BBE9F07BDF77486"/>
          </w:pPr>
          <w:r w:rsidRPr="00C65BD8">
            <w:rPr>
              <w:rStyle w:val="a3"/>
              <w:rFonts w:hint="eastAsia"/>
              <w:lang w:val="zh-TW" w:eastAsia="zh-TW" w:bidi="zh-TW"/>
            </w:rPr>
            <w:t>藝術設計</w:t>
          </w:r>
          <w:r w:rsidRPr="00C65BD8">
            <w:rPr>
              <w:rFonts w:hint="eastAsia"/>
              <w:lang w:val="zh-TW" w:eastAsia="zh-TW" w:bidi="zh-TW"/>
            </w:rPr>
            <w:t>學士</w:t>
          </w:r>
        </w:p>
      </w:docPartBody>
    </w:docPart>
    <w:docPart>
      <w:docPartPr>
        <w:name w:val="A65DEA51FA06479B9ADDFCA76648A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3CD97-90E3-4754-BAF9-A5CC65BF6D4F}"/>
      </w:docPartPr>
      <w:docPartBody>
        <w:p w:rsidR="007C172C" w:rsidRDefault="00507AFD" w:rsidP="00507AFD">
          <w:pPr>
            <w:pStyle w:val="A65DEA51FA06479B9ADDFCA76648A47B6"/>
          </w:pPr>
          <w:r w:rsidRPr="00C65BD8">
            <w:rPr>
              <w:rStyle w:val="a3"/>
              <w:rFonts w:hint="eastAsia"/>
              <w:lang w:val="zh-TW" w:eastAsia="zh-TW" w:bidi="zh-TW"/>
            </w:rPr>
            <w:t>創造力</w:t>
          </w:r>
        </w:p>
      </w:docPartBody>
    </w:docPart>
    <w:docPart>
      <w:docPartPr>
        <w:name w:val="B145D070475C49B7B3C216B73C6C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6D11-FDC5-494C-A1AD-5AFC1FB64737}"/>
      </w:docPartPr>
      <w:docPartBody>
        <w:p w:rsidR="007C172C" w:rsidRDefault="00507AFD" w:rsidP="00507AFD">
          <w:pPr>
            <w:pStyle w:val="B145D070475C49B7B3C216B73C6C6EFF6"/>
          </w:pPr>
          <w:r w:rsidRPr="00C65BD8">
            <w:rPr>
              <w:rStyle w:val="a3"/>
              <w:rFonts w:hint="eastAsia"/>
              <w:lang w:val="zh-TW" w:eastAsia="zh-TW" w:bidi="zh-TW"/>
            </w:rPr>
            <w:t>9/10</w:t>
          </w:r>
        </w:p>
      </w:docPartBody>
    </w:docPart>
    <w:docPart>
      <w:docPartPr>
        <w:name w:val="B6396AE61DAD43669CE956FCDE54A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F9EEE-F9EC-4FCC-B25D-5D648E2EE8CF}"/>
      </w:docPartPr>
      <w:docPartBody>
        <w:p w:rsidR="007C172C" w:rsidRDefault="00507AFD" w:rsidP="00507AFD">
          <w:pPr>
            <w:pStyle w:val="B6396AE61DAD43669CE956FCDE54A6A31"/>
          </w:pPr>
          <w:r w:rsidRPr="00C65BD8">
            <w:rPr>
              <w:rFonts w:hint="eastAsia"/>
              <w:lang w:val="zh-TW" w:eastAsia="zh-TW" w:bidi="zh-TW"/>
            </w:rPr>
            <w:t>榆樹大學</w:t>
          </w:r>
        </w:p>
      </w:docPartBody>
    </w:docPart>
    <w:docPart>
      <w:docPartPr>
        <w:name w:val="8CD7999FCF8F44DC91B5AA6CD0FF2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00F41-52B2-4892-A6E4-507738A0F6A9}"/>
      </w:docPartPr>
      <w:docPartBody>
        <w:p w:rsidR="007C172C" w:rsidRDefault="00507AFD" w:rsidP="00507AFD">
          <w:pPr>
            <w:pStyle w:val="8CD7999FCF8F44DC91B5AA6CD0FF2EE61"/>
          </w:pPr>
          <w:r w:rsidRPr="00C65BD8">
            <w:rPr>
              <w:rFonts w:hint="eastAsia"/>
              <w:lang w:val="zh-TW" w:eastAsia="zh-TW" w:bidi="zh-TW"/>
            </w:rPr>
            <w:t>2000 - 2004</w:t>
          </w:r>
        </w:p>
      </w:docPartBody>
    </w:docPart>
    <w:docPart>
      <w:docPartPr>
        <w:name w:val="4F5C842776CC483EB7E4663E4626F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232B8-1400-411B-97E8-C83AB33FEA17}"/>
      </w:docPartPr>
      <w:docPartBody>
        <w:p w:rsidR="007C172C" w:rsidRDefault="00507AFD" w:rsidP="00507AFD">
          <w:pPr>
            <w:pStyle w:val="4F5C842776CC483EB7E4663E4626F3AC6"/>
          </w:pPr>
          <w:r w:rsidRPr="00C65BD8">
            <w:rPr>
              <w:rStyle w:val="a3"/>
              <w:rFonts w:hint="eastAsia"/>
              <w:lang w:val="zh-TW" w:eastAsia="zh-TW" w:bidi="zh-TW"/>
            </w:rPr>
            <w:t>領導經驗</w:t>
          </w:r>
        </w:p>
      </w:docPartBody>
    </w:docPart>
    <w:docPart>
      <w:docPartPr>
        <w:name w:val="E2EB34E979A3452A99948899CE1BD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9D1B0-D90D-4A0F-9F4E-C24F0E378D09}"/>
      </w:docPartPr>
      <w:docPartBody>
        <w:p w:rsidR="007C172C" w:rsidRDefault="00507AFD" w:rsidP="00507AFD">
          <w:pPr>
            <w:pStyle w:val="E2EB34E979A3452A99948899CE1BDA986"/>
          </w:pPr>
          <w:r w:rsidRPr="00C65BD8">
            <w:rPr>
              <w:rStyle w:val="a3"/>
              <w:rFonts w:hint="eastAsia"/>
              <w:lang w:val="zh-TW" w:eastAsia="zh-TW" w:bidi="zh-TW"/>
            </w:rPr>
            <w:t>7/10</w:t>
          </w:r>
        </w:p>
      </w:docPartBody>
    </w:docPart>
    <w:docPart>
      <w:docPartPr>
        <w:name w:val="5F8A2F1EFC7C4612BFCB71B302EC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8C331-2CB1-4632-ADB7-090A9BC318B5}"/>
      </w:docPartPr>
      <w:docPartBody>
        <w:p w:rsidR="007C172C" w:rsidRDefault="00507AFD" w:rsidP="00507AFD">
          <w:pPr>
            <w:pStyle w:val="5F8A2F1EFC7C4612BFCB71B302ECFF4F6"/>
          </w:pPr>
          <w:r w:rsidRPr="00C65BD8">
            <w:rPr>
              <w:rStyle w:val="a3"/>
              <w:rFonts w:hint="eastAsia"/>
              <w:lang w:val="zh-TW" w:eastAsia="zh-TW" w:bidi="zh-TW"/>
            </w:rPr>
            <w:t>問題解決</w:t>
          </w:r>
        </w:p>
      </w:docPartBody>
    </w:docPart>
    <w:docPart>
      <w:docPartPr>
        <w:name w:val="AD634505CEA34DC0A25C55F91A090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458F-F273-48CD-88EF-EDE92217E2DE}"/>
      </w:docPartPr>
      <w:docPartBody>
        <w:p w:rsidR="007C172C" w:rsidRDefault="00507AFD" w:rsidP="00507AFD">
          <w:pPr>
            <w:pStyle w:val="AD634505CEA34DC0A25C55F91A0905B76"/>
          </w:pPr>
          <w:r w:rsidRPr="00C65BD8">
            <w:rPr>
              <w:rFonts w:hint="eastAsia"/>
              <w:lang w:val="zh-TW" w:eastAsia="zh-TW" w:bidi="zh-TW"/>
            </w:rPr>
            <w:t>10</w:t>
          </w:r>
          <w:r w:rsidRPr="00C65BD8">
            <w:rPr>
              <w:rStyle w:val="a3"/>
              <w:rFonts w:hint="eastAsia"/>
              <w:lang w:val="zh-TW" w:eastAsia="zh-TW" w:bidi="zh-TW"/>
            </w:rPr>
            <w:t>/10</w:t>
          </w:r>
        </w:p>
      </w:docPartBody>
    </w:docPart>
    <w:docPart>
      <w:docPartPr>
        <w:name w:val="3B19C70FF6E144BF8AC544F30BD5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FB8E5-9F66-450C-AD38-D967476088CC}"/>
      </w:docPartPr>
      <w:docPartBody>
        <w:p w:rsidR="0097333F" w:rsidRDefault="00507AFD" w:rsidP="00507AFD">
          <w:pPr>
            <w:pStyle w:val="3B19C70FF6E144BF8AC544F30BD54B8E1"/>
          </w:pPr>
          <w:r w:rsidRPr="00C65BD8">
            <w:rPr>
              <w:rFonts w:hint="eastAsia"/>
              <w:lang w:val="zh-TW" w:eastAsia="zh-TW" w:bidi="zh-TW"/>
            </w:rPr>
            <w:t>摘述您的職責與成就。視需要使用特定工作描述中找到的語言和詞彙。請針對 3-5 個關鍵部分簡要描述。</w:t>
          </w:r>
        </w:p>
      </w:docPartBody>
    </w:docPart>
    <w:docPart>
      <w:docPartPr>
        <w:name w:val="8EE81196F3CA46B8B19ACB781EB8F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AC3E7-F871-455D-9117-FCBE0D91983F}"/>
      </w:docPartPr>
      <w:docPartBody>
        <w:p w:rsidR="0097333F" w:rsidRDefault="00507AFD" w:rsidP="00507AFD">
          <w:pPr>
            <w:pStyle w:val="8EE81196F3CA46B8B19ACB781EB8F8DA1"/>
          </w:pPr>
          <w:r w:rsidRPr="00C65BD8">
            <w:rPr>
              <w:rFonts w:hint="eastAsia"/>
              <w:lang w:val="zh-TW" w:eastAsia="zh-TW" w:bidi="zh-TW"/>
            </w:rPr>
            <w:t>摘述您的主要職責與成就。再次強調，把握任何機會，使用在工作描述中找到的詞彙。請簡要敘述。</w:t>
          </w:r>
        </w:p>
      </w:docPartBody>
    </w:docPart>
    <w:docPart>
      <w:docPartPr>
        <w:name w:val="36AA931C530B41A486A1ACE59C47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B94E3-3009-4F57-893F-BC299F176613}"/>
      </w:docPartPr>
      <w:docPartBody>
        <w:p w:rsidR="0097333F" w:rsidRDefault="00507AFD" w:rsidP="00507AFD">
          <w:pPr>
            <w:pStyle w:val="36AA931C530B41A486A1ACE59C47ADDB1"/>
          </w:pPr>
          <w:r w:rsidRPr="00C65BD8">
            <w:rPr>
              <w:rFonts w:hint="eastAsia"/>
              <w:lang w:val="zh-TW" w:eastAsia="zh-TW" w:bidi="zh-TW"/>
            </w:rPr>
            <w:t>摘述您的主要職責與成就。視需要使用在工作描述中找到的語言和詞彙。請針對 3-5 個關鍵部分簡要描述。</w:t>
          </w:r>
        </w:p>
      </w:docPartBody>
    </w:docPart>
    <w:docPart>
      <w:docPartPr>
        <w:name w:val="55872DAFE67E43C7B6D5311041F6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DABC-3A8F-41D0-B98A-CAA860D6E152}"/>
      </w:docPartPr>
      <w:docPartBody>
        <w:p w:rsidR="0097333F" w:rsidRDefault="00507AFD" w:rsidP="00507AFD">
          <w:pPr>
            <w:pStyle w:val="55872DAFE67E43C7B6D5311041F6F2851"/>
          </w:pPr>
          <w:r w:rsidRPr="00C65BD8">
            <w:rPr>
              <w:rFonts w:hint="eastAsia"/>
              <w:lang w:val="zh-TW" w:eastAsia="zh-TW" w:bidi="zh-TW"/>
            </w:rPr>
            <w:t>摘述您的主要職責與成就。視需要使用在特定工作描述中找到的語言和詞彙。請針對 3-5 個關鍵部分簡要描述。</w:t>
          </w:r>
        </w:p>
      </w:docPartBody>
    </w:docPart>
    <w:docPart>
      <w:docPartPr>
        <w:name w:val="87622C6BE84E4A0087A7F31E63E3B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0E6EB-E171-4C23-A105-60451EFE665A}"/>
      </w:docPartPr>
      <w:docPartBody>
        <w:p w:rsidR="0097333F" w:rsidRDefault="00507AFD" w:rsidP="00507AFD">
          <w:pPr>
            <w:pStyle w:val="87622C6BE84E4A0087A7F31E63E3B9B71"/>
          </w:pPr>
          <w:r w:rsidRPr="00C65BD8">
            <w:rPr>
              <w:rFonts w:hint="eastAsia"/>
              <w:lang w:val="zh-TW" w:eastAsia="zh-TW" w:bidi="zh-TW"/>
            </w:rPr>
            <w:t>摘述您的主要職責與成就。再次強調，把握任何機會，使用在工作描述中找到的詞彙。請簡要敘述。</w:t>
          </w:r>
        </w:p>
      </w:docPartBody>
    </w:docPart>
    <w:docPart>
      <w:docPartPr>
        <w:name w:val="94C0DCA861B04176A9CA9E5372EE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9DEF-BDFF-4EE0-8856-647C4E2909EF}"/>
      </w:docPartPr>
      <w:docPartBody>
        <w:p w:rsidR="0097333F" w:rsidRDefault="00507AFD" w:rsidP="00507AFD">
          <w:pPr>
            <w:pStyle w:val="94C0DCA861B04176A9CA9E5372EE55BB1"/>
          </w:pPr>
          <w:r w:rsidRPr="00C65BD8">
            <w:rPr>
              <w:rFonts w:hint="eastAsia"/>
              <w:lang w:val="zh-TW" w:eastAsia="zh-TW" w:bidi="zh-TW"/>
            </w:rPr>
            <w:t>摘述您的主要職責與成就。視需要使用在工作描述中找到的語言和詞彙。請針對 3-5 個關鍵部分簡要描述。</w:t>
          </w:r>
        </w:p>
      </w:docPartBody>
    </w:docPart>
    <w:docPart>
      <w:docPartPr>
        <w:name w:val="C0D9F50E58484DDF9114DB56F79A3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E1A32-41E7-4EDB-B4C3-9C9920BC6ABD}"/>
      </w:docPartPr>
      <w:docPartBody>
        <w:p w:rsidR="0097333F" w:rsidRDefault="00507AFD" w:rsidP="00507AFD">
          <w:pPr>
            <w:pStyle w:val="C0D9F50E58484DDF9114DB56F79A32C91"/>
          </w:pPr>
          <w:r w:rsidRPr="00C65BD8">
            <w:rPr>
              <w:rFonts w:hint="eastAsia"/>
              <w:lang w:val="zh-TW" w:eastAsia="zh-TW" w:bidi="zh-TW"/>
            </w:rPr>
            <w:t>摘述您的主要職責與成就。視需要使用在特定工作描述中找到的語言和詞彙。請針對 3-5 個關鍵部分簡要描述。</w:t>
          </w:r>
        </w:p>
      </w:docPartBody>
    </w:docPart>
    <w:docPart>
      <w:docPartPr>
        <w:name w:val="7AA36DF51564485BA4826075380B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E3B03-8776-4254-9A63-1FAD3DF8BDC6}"/>
      </w:docPartPr>
      <w:docPartBody>
        <w:p w:rsidR="0097333F" w:rsidRDefault="00507AFD" w:rsidP="00507AFD">
          <w:pPr>
            <w:pStyle w:val="7AA36DF51564485BA4826075380BCF271"/>
          </w:pPr>
          <w:r w:rsidRPr="00C65BD8">
            <w:rPr>
              <w:rFonts w:hint="eastAsia"/>
              <w:lang w:val="zh-TW" w:eastAsia="zh-TW" w:bidi="zh-TW"/>
            </w:rPr>
            <w:t>摘述您的主要職責與成就。再次強調，把握任何機會，使用在工作描述中找到的詞彙。請簡要敘述。</w:t>
          </w:r>
        </w:p>
      </w:docPartBody>
    </w:docPart>
    <w:docPart>
      <w:docPartPr>
        <w:name w:val="55A5D1D2E54F4EE495AAA5995ED6B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3E60-CC66-449A-A624-7D9E49B1085A}"/>
      </w:docPartPr>
      <w:docPartBody>
        <w:p w:rsidR="0097333F" w:rsidRDefault="00507AFD" w:rsidP="00507AFD">
          <w:pPr>
            <w:pStyle w:val="55A5D1D2E54F4EE495AAA5995ED6BA5F1"/>
          </w:pPr>
          <w:r w:rsidRPr="00C65BD8">
            <w:rPr>
              <w:rFonts w:hint="eastAsia"/>
              <w:lang w:val="zh-TW" w:eastAsia="zh-TW" w:bidi="zh-TW"/>
            </w:rPr>
            <w:t>摘述您的主要職責與成就。視需要使用在工作描述中找到的語言和詞彙。請針對 3-5 個關鍵部分簡要描述。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70AD47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0B"/>
    <w:rsid w:val="001241B3"/>
    <w:rsid w:val="00263439"/>
    <w:rsid w:val="003B5358"/>
    <w:rsid w:val="00491E6F"/>
    <w:rsid w:val="004F5C1F"/>
    <w:rsid w:val="00507AFD"/>
    <w:rsid w:val="00526DCD"/>
    <w:rsid w:val="00553871"/>
    <w:rsid w:val="00711F30"/>
    <w:rsid w:val="0079620B"/>
    <w:rsid w:val="007C172C"/>
    <w:rsid w:val="008219D1"/>
    <w:rsid w:val="008A57A3"/>
    <w:rsid w:val="0097333F"/>
    <w:rsid w:val="0098619D"/>
    <w:rsid w:val="00AC3EBA"/>
    <w:rsid w:val="00B60AFB"/>
    <w:rsid w:val="00C911AD"/>
    <w:rsid w:val="00E10D7F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AFD"/>
    <w:rPr>
      <w:color w:val="808080"/>
    </w:rPr>
  </w:style>
  <w:style w:type="paragraph" w:customStyle="1" w:styleId="2639EAEEFF2C40C5A9A3A111A34C4327">
    <w:name w:val="2639EAEEFF2C40C5A9A3A111A34C4327"/>
    <w:rsid w:val="0079620B"/>
  </w:style>
  <w:style w:type="paragraph" w:customStyle="1" w:styleId="1F8736F429EE4C9A8C8C5FD765C4C92F">
    <w:name w:val="1F8736F429EE4C9A8C8C5FD765C4C92F"/>
    <w:rsid w:val="0079620B"/>
  </w:style>
  <w:style w:type="paragraph" w:customStyle="1" w:styleId="DBEFF16E6E914BBC8E51483E097DC403">
    <w:name w:val="DBEFF16E6E914BBC8E51483E097DC403"/>
    <w:rsid w:val="0079620B"/>
  </w:style>
  <w:style w:type="paragraph" w:customStyle="1" w:styleId="1A5B507B6CC040778256E17648991218">
    <w:name w:val="1A5B507B6CC040778256E17648991218"/>
    <w:rsid w:val="0079620B"/>
  </w:style>
  <w:style w:type="paragraph" w:customStyle="1" w:styleId="42035B52148C4E8A819AE8B6EAC58353">
    <w:name w:val="42035B52148C4E8A819AE8B6EAC58353"/>
    <w:rsid w:val="0079620B"/>
  </w:style>
  <w:style w:type="paragraph" w:customStyle="1" w:styleId="2A6183EEB6DF47BDA29290F2A74C8A52">
    <w:name w:val="2A6183EEB6DF47BDA29290F2A74C8A52"/>
    <w:rsid w:val="0079620B"/>
  </w:style>
  <w:style w:type="paragraph" w:customStyle="1" w:styleId="2C39ECE3763A481A8A89254DCCCC3811">
    <w:name w:val="2C39ECE3763A481A8A89254DCCCC3811"/>
    <w:rsid w:val="0079620B"/>
  </w:style>
  <w:style w:type="paragraph" w:customStyle="1" w:styleId="5BDE77BE7D85414C9D760B13317DC2B8">
    <w:name w:val="5BDE77BE7D85414C9D760B13317DC2B8"/>
    <w:rsid w:val="0079620B"/>
  </w:style>
  <w:style w:type="paragraph" w:customStyle="1" w:styleId="C5CAC5621029426E9AFBAA113E102C3E">
    <w:name w:val="C5CAC5621029426E9AFBAA113E102C3E"/>
    <w:rsid w:val="0079620B"/>
  </w:style>
  <w:style w:type="paragraph" w:customStyle="1" w:styleId="D41E4DD1B8774327AD1D341B13685201">
    <w:name w:val="D41E4DD1B8774327AD1D341B13685201"/>
    <w:rsid w:val="0079620B"/>
  </w:style>
  <w:style w:type="paragraph" w:customStyle="1" w:styleId="6E5B63B34393484282E3A0D374747707">
    <w:name w:val="6E5B63B34393484282E3A0D374747707"/>
    <w:rsid w:val="0079620B"/>
  </w:style>
  <w:style w:type="paragraph" w:customStyle="1" w:styleId="BDDC5DDF2A964EC88022D5C2275F524C">
    <w:name w:val="BDDC5DDF2A964EC88022D5C2275F524C"/>
    <w:rsid w:val="0079620B"/>
  </w:style>
  <w:style w:type="paragraph" w:customStyle="1" w:styleId="934AEB091FB7453688F8EF5CEA56AF1A">
    <w:name w:val="934AEB091FB7453688F8EF5CEA56AF1A"/>
    <w:rsid w:val="0079620B"/>
  </w:style>
  <w:style w:type="paragraph" w:customStyle="1" w:styleId="4DA7594E4BDE41D5935907A3518C82D2">
    <w:name w:val="4DA7594E4BDE41D5935907A3518C82D2"/>
    <w:rsid w:val="0079620B"/>
  </w:style>
  <w:style w:type="character" w:styleId="a4">
    <w:name w:val="Hyperlink"/>
    <w:basedOn w:val="a0"/>
    <w:uiPriority w:val="99"/>
    <w:rsid w:val="008A57A3"/>
    <w:rPr>
      <w:color w:val="0563C1" w:themeColor="hyperlink"/>
      <w:u w:val="single"/>
    </w:rPr>
  </w:style>
  <w:style w:type="paragraph" w:customStyle="1" w:styleId="BDDC5DDF2A964EC88022D5C2275F524C1">
    <w:name w:val="BDDC5DDF2A964EC88022D5C2275F524C1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BDDC5DDF2A964EC88022D5C2275F524C2">
    <w:name w:val="BDDC5DDF2A964EC88022D5C2275F524C2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EDAF0955F27F4B12841461E824840368">
    <w:name w:val="EDAF0955F27F4B12841461E824840368"/>
    <w:rsid w:val="0079620B"/>
  </w:style>
  <w:style w:type="paragraph" w:customStyle="1" w:styleId="62AC141BF86B4634BDE6853FD64AB010">
    <w:name w:val="62AC141BF86B4634BDE6853FD64AB010"/>
    <w:rsid w:val="0079620B"/>
  </w:style>
  <w:style w:type="paragraph" w:customStyle="1" w:styleId="CC947D26BA7B45309A196C112B1D61C0">
    <w:name w:val="CC947D26BA7B45309A196C112B1D61C0"/>
    <w:rsid w:val="0079620B"/>
  </w:style>
  <w:style w:type="paragraph" w:customStyle="1" w:styleId="BE3E7208010F4DBABF82031B1B810812">
    <w:name w:val="BE3E7208010F4DBABF82031B1B810812"/>
    <w:rsid w:val="0079620B"/>
  </w:style>
  <w:style w:type="paragraph" w:customStyle="1" w:styleId="4267152F3BD04B5EBC580A01F6799C72">
    <w:name w:val="4267152F3BD04B5EBC580A01F6799C72"/>
    <w:rsid w:val="0079620B"/>
  </w:style>
  <w:style w:type="paragraph" w:customStyle="1" w:styleId="AA60D9F0D3F8446CB00A0E175798B4DF">
    <w:name w:val="AA60D9F0D3F8446CB00A0E175798B4DF"/>
    <w:rsid w:val="0079620B"/>
  </w:style>
  <w:style w:type="paragraph" w:customStyle="1" w:styleId="44CA7159CDC24031B2FF3AFC7A312FA0">
    <w:name w:val="44CA7159CDC24031B2FF3AFC7A312FA0"/>
    <w:rsid w:val="0079620B"/>
  </w:style>
  <w:style w:type="paragraph" w:customStyle="1" w:styleId="9BCDC1EC6EE948C09B55FCCAA798C74F">
    <w:name w:val="9BCDC1EC6EE948C09B55FCCAA798C74F"/>
    <w:rsid w:val="0079620B"/>
  </w:style>
  <w:style w:type="paragraph" w:customStyle="1" w:styleId="C2C8A3EA64F1451D9D2264C8763A8BBC">
    <w:name w:val="C2C8A3EA64F1451D9D2264C8763A8BBC"/>
    <w:rsid w:val="0079620B"/>
  </w:style>
  <w:style w:type="paragraph" w:customStyle="1" w:styleId="C3C68C7735EE4A4CAF3099821004D0DA">
    <w:name w:val="C3C68C7735EE4A4CAF3099821004D0DA"/>
    <w:rsid w:val="0079620B"/>
  </w:style>
  <w:style w:type="paragraph" w:customStyle="1" w:styleId="77CE99DA93474FF4B3B30E1CE378395E">
    <w:name w:val="77CE99DA93474FF4B3B30E1CE378395E"/>
    <w:rsid w:val="0079620B"/>
  </w:style>
  <w:style w:type="paragraph" w:customStyle="1" w:styleId="F28EEFA646154E3382A37F38641C5616">
    <w:name w:val="F28EEFA646154E3382A37F38641C5616"/>
    <w:rsid w:val="0079620B"/>
  </w:style>
  <w:style w:type="paragraph" w:customStyle="1" w:styleId="BB0C1AEEB00E46A4B54010300E2B7CFD">
    <w:name w:val="BB0C1AEEB00E46A4B54010300E2B7CFD"/>
    <w:rsid w:val="0079620B"/>
  </w:style>
  <w:style w:type="paragraph" w:customStyle="1" w:styleId="70CDF884DF344451B28BE059869D8B02">
    <w:name w:val="70CDF884DF344451B28BE059869D8B02"/>
    <w:rsid w:val="0079620B"/>
  </w:style>
  <w:style w:type="paragraph" w:customStyle="1" w:styleId="6C3DCF62CD154C089FE16F1DDFD40336">
    <w:name w:val="6C3DCF62CD154C089FE16F1DDFD40336"/>
    <w:rsid w:val="0079620B"/>
  </w:style>
  <w:style w:type="paragraph" w:customStyle="1" w:styleId="3E63E432C1DC4340A912B4B12867AA7E">
    <w:name w:val="3E63E432C1DC4340A912B4B12867AA7E"/>
    <w:rsid w:val="0079620B"/>
  </w:style>
  <w:style w:type="paragraph" w:customStyle="1" w:styleId="611FE7E5E1ED4385A6BE95E52A10ADD5">
    <w:name w:val="611FE7E5E1ED4385A6BE95E52A10ADD5"/>
    <w:rsid w:val="0079620B"/>
  </w:style>
  <w:style w:type="paragraph" w:customStyle="1" w:styleId="DB1DAA56EB024699951E0712DBCEC7AB">
    <w:name w:val="DB1DAA56EB024699951E0712DBCEC7AB"/>
    <w:rsid w:val="0079620B"/>
  </w:style>
  <w:style w:type="paragraph" w:customStyle="1" w:styleId="768861ABC70947E99F14D743D6DD11DE">
    <w:name w:val="768861ABC70947E99F14D743D6DD11DE"/>
    <w:rsid w:val="0079620B"/>
  </w:style>
  <w:style w:type="paragraph" w:customStyle="1" w:styleId="6F70167F881E4772AB9E1A201475210B">
    <w:name w:val="6F70167F881E4772AB9E1A201475210B"/>
    <w:rsid w:val="0079620B"/>
  </w:style>
  <w:style w:type="paragraph" w:customStyle="1" w:styleId="BDDC5DDF2A964EC88022D5C2275F524C3">
    <w:name w:val="BDDC5DDF2A964EC88022D5C2275F524C3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SkillsBullets">
    <w:name w:val="Skills Bullets"/>
    <w:basedOn w:val="BulletsSkills"/>
    <w:qFormat/>
    <w:rsid w:val="0098619D"/>
    <w:pPr>
      <w:numPr>
        <w:numId w:val="2"/>
      </w:numPr>
      <w:spacing w:after="300" w:line="240" w:lineRule="auto"/>
      <w:contextualSpacing/>
    </w:pPr>
    <w:rPr>
      <w:rFonts w:asciiTheme="minorHAnsi" w:hAnsiTheme="minorHAnsi"/>
      <w:sz w:val="24"/>
    </w:rPr>
  </w:style>
  <w:style w:type="paragraph" w:customStyle="1" w:styleId="BulletsSkills">
    <w:name w:val="Bullets Skills"/>
    <w:basedOn w:val="a"/>
    <w:qFormat/>
    <w:rsid w:val="00E10D7F"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character" w:styleId="a5">
    <w:name w:val="Unresolved Mention"/>
    <w:basedOn w:val="a0"/>
    <w:uiPriority w:val="99"/>
    <w:semiHidden/>
    <w:unhideWhenUsed/>
    <w:rsid w:val="0079620B"/>
    <w:rPr>
      <w:color w:val="605E5C"/>
      <w:shd w:val="clear" w:color="auto" w:fill="E1DFDD"/>
    </w:rPr>
  </w:style>
  <w:style w:type="paragraph" w:customStyle="1" w:styleId="E358E6A17A4D4E3C833DF24717CE0F53">
    <w:name w:val="E358E6A17A4D4E3C833DF24717CE0F53"/>
    <w:rsid w:val="003B5358"/>
  </w:style>
  <w:style w:type="paragraph" w:customStyle="1" w:styleId="1056D07F925E4F1690D11AF3FB62A3B3">
    <w:name w:val="1056D07F925E4F1690D11AF3FB62A3B3"/>
    <w:rsid w:val="003B5358"/>
  </w:style>
  <w:style w:type="paragraph" w:customStyle="1" w:styleId="9B60B40885174E7B8BABFF347C5773F4">
    <w:name w:val="9B60B40885174E7B8BABFF347C5773F4"/>
    <w:rsid w:val="003B5358"/>
  </w:style>
  <w:style w:type="paragraph" w:customStyle="1" w:styleId="ACAB74EE7E274005A839EFE3A7B36228">
    <w:name w:val="ACAB74EE7E274005A839EFE3A7B36228"/>
    <w:rsid w:val="003B5358"/>
  </w:style>
  <w:style w:type="paragraph" w:customStyle="1" w:styleId="11D22D6A4A2E4A12B7821D491CE473FF">
    <w:name w:val="11D22D6A4A2E4A12B7821D491CE473FF"/>
    <w:rsid w:val="003B5358"/>
  </w:style>
  <w:style w:type="paragraph" w:customStyle="1" w:styleId="DA6E52CC5401469EA420C99FEDBAE75F">
    <w:name w:val="DA6E52CC5401469EA420C99FEDBAE75F"/>
    <w:rsid w:val="003B5358"/>
  </w:style>
  <w:style w:type="paragraph" w:customStyle="1" w:styleId="A916841862A543B78C5789A79D5BC7E0">
    <w:name w:val="A916841862A543B78C5789A79D5BC7E0"/>
    <w:rsid w:val="003B5358"/>
  </w:style>
  <w:style w:type="paragraph" w:customStyle="1" w:styleId="77184E32180149D29D074D44FEDE6905">
    <w:name w:val="77184E32180149D29D074D44FEDE6905"/>
    <w:rsid w:val="003B5358"/>
  </w:style>
  <w:style w:type="paragraph" w:customStyle="1" w:styleId="871CB7934C8E4D62BB49E4C274AAA326">
    <w:name w:val="871CB7934C8E4D62BB49E4C274AAA326"/>
    <w:rsid w:val="003B5358"/>
  </w:style>
  <w:style w:type="paragraph" w:customStyle="1" w:styleId="74298477FAC54EF5B0A3CE626032F37A">
    <w:name w:val="74298477FAC54EF5B0A3CE626032F37A"/>
    <w:rsid w:val="003B5358"/>
  </w:style>
  <w:style w:type="paragraph" w:customStyle="1" w:styleId="989DFAA972F0478CA600E6AD77A6024B">
    <w:name w:val="989DFAA972F0478CA600E6AD77A6024B"/>
    <w:rsid w:val="003B5358"/>
  </w:style>
  <w:style w:type="paragraph" w:customStyle="1" w:styleId="137E236BED0F49B9BF3554ECC51EF0C3">
    <w:name w:val="137E236BED0F49B9BF3554ECC51EF0C3"/>
    <w:rsid w:val="003B5358"/>
  </w:style>
  <w:style w:type="paragraph" w:customStyle="1" w:styleId="AEE60CD085A648ED9653F4F6C8F459BA">
    <w:name w:val="AEE60CD085A648ED9653F4F6C8F459BA"/>
    <w:rsid w:val="003B5358"/>
  </w:style>
  <w:style w:type="paragraph" w:customStyle="1" w:styleId="DE7B0FC1C9C54CCEB6CFC50CDC6BF2DC">
    <w:name w:val="DE7B0FC1C9C54CCEB6CFC50CDC6BF2DC"/>
    <w:rsid w:val="003B5358"/>
  </w:style>
  <w:style w:type="paragraph" w:customStyle="1" w:styleId="3B962393B09846C3BBD6395293851E9B">
    <w:name w:val="3B962393B09846C3BBD6395293851E9B"/>
    <w:rsid w:val="003B5358"/>
  </w:style>
  <w:style w:type="paragraph" w:customStyle="1" w:styleId="766F3547BA9A4483A6568F88882E355A">
    <w:name w:val="766F3547BA9A4483A6568F88882E355A"/>
    <w:rsid w:val="003B5358"/>
  </w:style>
  <w:style w:type="paragraph" w:customStyle="1" w:styleId="9717B6D5DC4F4AE9A94B1844E8839841">
    <w:name w:val="9717B6D5DC4F4AE9A94B1844E8839841"/>
    <w:rsid w:val="003B5358"/>
  </w:style>
  <w:style w:type="paragraph" w:customStyle="1" w:styleId="BDDC5DDF2A964EC88022D5C2275F524C4">
    <w:name w:val="BDDC5DDF2A964EC88022D5C2275F524C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000EC7DDB03742BAA0302F976FC2362D">
    <w:name w:val="000EC7DDB03742BAA0302F976FC2362D"/>
    <w:rsid w:val="003B5358"/>
  </w:style>
  <w:style w:type="paragraph" w:customStyle="1" w:styleId="20FF485F44684F668B2ADFD6D9554EC8">
    <w:name w:val="20FF485F44684F668B2ADFD6D9554EC8"/>
    <w:rsid w:val="003B5358"/>
  </w:style>
  <w:style w:type="paragraph" w:customStyle="1" w:styleId="D38FB6EB0AF14F6D889D6B154B027FDA">
    <w:name w:val="D38FB6EB0AF14F6D889D6B154B027FDA"/>
    <w:rsid w:val="003B5358"/>
  </w:style>
  <w:style w:type="paragraph" w:customStyle="1" w:styleId="5C4591D4E398491DA2B5AB6B07483B1A">
    <w:name w:val="5C4591D4E398491DA2B5AB6B07483B1A"/>
    <w:rsid w:val="003B5358"/>
  </w:style>
  <w:style w:type="paragraph" w:customStyle="1" w:styleId="00D8BC15A88A4B1CAB2C6A4482EBFC42">
    <w:name w:val="00D8BC15A88A4B1CAB2C6A4482EBFC42"/>
    <w:rsid w:val="003B5358"/>
  </w:style>
  <w:style w:type="paragraph" w:customStyle="1" w:styleId="7C1EB57493724CF3857861812762838B">
    <w:name w:val="7C1EB57493724CF3857861812762838B"/>
    <w:rsid w:val="003B5358"/>
  </w:style>
  <w:style w:type="paragraph" w:customStyle="1" w:styleId="04F2DCAF164A4C5AA07993F58037E6A9">
    <w:name w:val="04F2DCAF164A4C5AA07993F58037E6A9"/>
    <w:rsid w:val="003B5358"/>
  </w:style>
  <w:style w:type="paragraph" w:customStyle="1" w:styleId="B4FDF236791445289B12CC85FFF68E36">
    <w:name w:val="B4FDF236791445289B12CC85FFF68E36"/>
    <w:rsid w:val="003B5358"/>
  </w:style>
  <w:style w:type="paragraph" w:customStyle="1" w:styleId="25768A5ED1DE458BA924FC780320897D">
    <w:name w:val="25768A5ED1DE458BA924FC780320897D"/>
    <w:rsid w:val="003B5358"/>
  </w:style>
  <w:style w:type="paragraph" w:customStyle="1" w:styleId="0F4C4F640D634AFBA9E4A2684B2BF0DB">
    <w:name w:val="0F4C4F640D634AFBA9E4A2684B2BF0DB"/>
    <w:rsid w:val="003B5358"/>
  </w:style>
  <w:style w:type="paragraph" w:customStyle="1" w:styleId="1D98B7A6E54D4CCFA7C113D93537B0D3">
    <w:name w:val="1D98B7A6E54D4CCFA7C113D93537B0D3"/>
    <w:rsid w:val="003B5358"/>
  </w:style>
  <w:style w:type="paragraph" w:customStyle="1" w:styleId="F1342EB229B34922A46FD2536B236222">
    <w:name w:val="F1342EB229B34922A46FD2536B236222"/>
    <w:rsid w:val="003B5358"/>
  </w:style>
  <w:style w:type="paragraph" w:customStyle="1" w:styleId="AC9C6341F13945C7B2D1AE9E3045F006">
    <w:name w:val="AC9C6341F13945C7B2D1AE9E3045F006"/>
    <w:rsid w:val="003B5358"/>
  </w:style>
  <w:style w:type="paragraph" w:customStyle="1" w:styleId="213566D2A3654169A3F47DA37AADC94B">
    <w:name w:val="213566D2A3654169A3F47DA37AADC94B"/>
    <w:rsid w:val="003B5358"/>
  </w:style>
  <w:style w:type="paragraph" w:customStyle="1" w:styleId="8C6C41B2289D420789D48BA5087A8E53">
    <w:name w:val="8C6C41B2289D420789D48BA5087A8E53"/>
    <w:rsid w:val="003B5358"/>
  </w:style>
  <w:style w:type="paragraph" w:customStyle="1" w:styleId="55B0E0FBDC814F6D9865C81415D76325">
    <w:name w:val="55B0E0FBDC814F6D9865C81415D76325"/>
    <w:rsid w:val="003B5358"/>
  </w:style>
  <w:style w:type="paragraph" w:customStyle="1" w:styleId="EE5666BA8F33419DA827E669FA151936">
    <w:name w:val="EE5666BA8F33419DA827E669FA151936"/>
    <w:rsid w:val="003B5358"/>
  </w:style>
  <w:style w:type="paragraph" w:customStyle="1" w:styleId="5466EE56BCF246A4B5A07FD518668E9D">
    <w:name w:val="5466EE56BCF246A4B5A07FD518668E9D"/>
    <w:rsid w:val="003B5358"/>
  </w:style>
  <w:style w:type="paragraph" w:customStyle="1" w:styleId="C5CEC1B813C945ABA8E6B4D936C09D77">
    <w:name w:val="C5CEC1B813C945ABA8E6B4D936C09D77"/>
    <w:rsid w:val="003B5358"/>
  </w:style>
  <w:style w:type="paragraph" w:customStyle="1" w:styleId="B1CCF6D4348A4FDD9C4AB1A5BA2E76E5">
    <w:name w:val="B1CCF6D4348A4FDD9C4AB1A5BA2E76E5"/>
    <w:rsid w:val="003B5358"/>
  </w:style>
  <w:style w:type="paragraph" w:customStyle="1" w:styleId="D3ECFD4B784C41818AE082853E756800">
    <w:name w:val="D3ECFD4B784C41818AE082853E756800"/>
    <w:rsid w:val="003B5358"/>
  </w:style>
  <w:style w:type="paragraph" w:customStyle="1" w:styleId="61F3ED5CF71748A196A394396051DDE5">
    <w:name w:val="61F3ED5CF71748A196A394396051DDE5"/>
    <w:rsid w:val="003B5358"/>
  </w:style>
  <w:style w:type="paragraph" w:customStyle="1" w:styleId="24712DDC30EF4421BBDF5F5352E68C2B">
    <w:name w:val="24712DDC30EF4421BBDF5F5352E68C2B"/>
    <w:rsid w:val="003B5358"/>
  </w:style>
  <w:style w:type="paragraph" w:customStyle="1" w:styleId="5F12391B33BB4FA48EDCBD4B13312591">
    <w:name w:val="5F12391B33BB4FA48EDCBD4B13312591"/>
    <w:rsid w:val="003B5358"/>
  </w:style>
  <w:style w:type="paragraph" w:customStyle="1" w:styleId="63F13B2D150B4D998082B300F96D4590">
    <w:name w:val="63F13B2D150B4D998082B300F96D4590"/>
    <w:rsid w:val="003B5358"/>
  </w:style>
  <w:style w:type="paragraph" w:customStyle="1" w:styleId="52D0ADDC7D754ACE9FF0B55FE541F5BA">
    <w:name w:val="52D0ADDC7D754ACE9FF0B55FE541F5BA"/>
    <w:rsid w:val="003B5358"/>
  </w:style>
  <w:style w:type="paragraph" w:customStyle="1" w:styleId="309A1E5CE4974889900570ACC927C9A5">
    <w:name w:val="309A1E5CE4974889900570ACC927C9A5"/>
    <w:rsid w:val="003B5358"/>
  </w:style>
  <w:style w:type="paragraph" w:customStyle="1" w:styleId="B1EE92E295E740AD91D8244E3799F77A">
    <w:name w:val="B1EE92E295E740AD91D8244E3799F77A"/>
    <w:rsid w:val="003B5358"/>
  </w:style>
  <w:style w:type="paragraph" w:customStyle="1" w:styleId="19033CE2B07C48F6A530D25CF725C4DC">
    <w:name w:val="19033CE2B07C48F6A530D25CF725C4DC"/>
    <w:rsid w:val="003B5358"/>
  </w:style>
  <w:style w:type="paragraph" w:customStyle="1" w:styleId="0A80E63746B84998B28156EF47ACE302">
    <w:name w:val="0A80E63746B84998B28156EF47ACE302"/>
    <w:rsid w:val="003B5358"/>
  </w:style>
  <w:style w:type="paragraph" w:customStyle="1" w:styleId="9960F5CB45C440569E56CF1140D08938">
    <w:name w:val="9960F5CB45C440569E56CF1140D08938"/>
    <w:rsid w:val="003B5358"/>
  </w:style>
  <w:style w:type="paragraph" w:customStyle="1" w:styleId="66BC798B6459465A8528DBDBBF0BC613">
    <w:name w:val="66BC798B6459465A8528DBDBBF0BC613"/>
    <w:rsid w:val="003B5358"/>
  </w:style>
  <w:style w:type="paragraph" w:customStyle="1" w:styleId="B3DEEDB11138490CBAAB90CDE0E71043">
    <w:name w:val="B3DEEDB11138490CBAAB90CDE0E71043"/>
    <w:rsid w:val="003B5358"/>
  </w:style>
  <w:style w:type="paragraph" w:customStyle="1" w:styleId="D3902EA8D9A64CAD867367E9C009FDC6">
    <w:name w:val="D3902EA8D9A64CAD867367E9C009FDC6"/>
    <w:rsid w:val="003B5358"/>
  </w:style>
  <w:style w:type="paragraph" w:customStyle="1" w:styleId="AAABCE29AD4D4389BA7A1E7C8BA41929">
    <w:name w:val="AAABCE29AD4D4389BA7A1E7C8BA41929"/>
    <w:rsid w:val="003B5358"/>
  </w:style>
  <w:style w:type="paragraph" w:customStyle="1" w:styleId="0C91AB5BE60747BCAD66D2262B2746AF">
    <w:name w:val="0C91AB5BE60747BCAD66D2262B2746AF"/>
    <w:rsid w:val="003B5358"/>
  </w:style>
  <w:style w:type="paragraph" w:customStyle="1" w:styleId="245B13E341A1490EA15E138A52D70C2D">
    <w:name w:val="245B13E341A1490EA15E138A52D70C2D"/>
    <w:rsid w:val="003B5358"/>
  </w:style>
  <w:style w:type="paragraph" w:customStyle="1" w:styleId="91A3E4F7AFC84D8192DAAC7CD2F9510D">
    <w:name w:val="91A3E4F7AFC84D8192DAAC7CD2F9510D"/>
    <w:rsid w:val="003B5358"/>
  </w:style>
  <w:style w:type="paragraph" w:customStyle="1" w:styleId="2ABB08622FE94B708A97ED57A00C22A1">
    <w:name w:val="2ABB08622FE94B708A97ED57A00C22A1"/>
    <w:rsid w:val="003B5358"/>
  </w:style>
  <w:style w:type="paragraph" w:customStyle="1" w:styleId="FC74B6274F2B4A0CBD8DD79E71E8D16E">
    <w:name w:val="FC74B6274F2B4A0CBD8DD79E71E8D16E"/>
    <w:rsid w:val="003B5358"/>
  </w:style>
  <w:style w:type="paragraph" w:customStyle="1" w:styleId="9633F003CE8444E1B088DE2451245767">
    <w:name w:val="9633F003CE8444E1B088DE2451245767"/>
    <w:rsid w:val="003B5358"/>
  </w:style>
  <w:style w:type="paragraph" w:customStyle="1" w:styleId="1EE8B0A2D4C44099B6FAD419878D21CC">
    <w:name w:val="1EE8B0A2D4C44099B6FAD419878D21CC"/>
    <w:rsid w:val="003B5358"/>
  </w:style>
  <w:style w:type="paragraph" w:customStyle="1" w:styleId="D8F63E082C454B2EB23646FE461613CB">
    <w:name w:val="D8F63E082C454B2EB23646FE461613CB"/>
    <w:rsid w:val="003B5358"/>
  </w:style>
  <w:style w:type="paragraph" w:customStyle="1" w:styleId="222A65216A144A129C41B7B866D7F231">
    <w:name w:val="222A65216A144A129C41B7B866D7F231"/>
    <w:rsid w:val="003B5358"/>
  </w:style>
  <w:style w:type="paragraph" w:customStyle="1" w:styleId="407239D7107249EDB0BFAC110DE79C97">
    <w:name w:val="407239D7107249EDB0BFAC110DE79C97"/>
    <w:rsid w:val="003B5358"/>
  </w:style>
  <w:style w:type="paragraph" w:customStyle="1" w:styleId="4C8444F117F24ED4949FF7D0542A894B">
    <w:name w:val="4C8444F117F24ED4949FF7D0542A894B"/>
    <w:rsid w:val="003B5358"/>
  </w:style>
  <w:style w:type="paragraph" w:customStyle="1" w:styleId="EA0C1FBE74BD4B908E46744E86FECD7C">
    <w:name w:val="EA0C1FBE74BD4B908E46744E86FECD7C"/>
    <w:rsid w:val="003B5358"/>
  </w:style>
  <w:style w:type="paragraph" w:customStyle="1" w:styleId="FA81E4C88EAB4EF3958DA87BB6F41891">
    <w:name w:val="FA81E4C88EAB4EF3958DA87BB6F41891"/>
    <w:rsid w:val="003B5358"/>
  </w:style>
  <w:style w:type="paragraph" w:customStyle="1" w:styleId="C5C834A9E6234C85B53E022A7343EF33">
    <w:name w:val="C5C834A9E6234C85B53E022A7343EF33"/>
    <w:rsid w:val="003B5358"/>
  </w:style>
  <w:style w:type="paragraph" w:customStyle="1" w:styleId="24F1E4F798C943878CD6F557976D5F3E">
    <w:name w:val="24F1E4F798C943878CD6F557976D5F3E"/>
    <w:rsid w:val="003B5358"/>
  </w:style>
  <w:style w:type="paragraph" w:customStyle="1" w:styleId="F66005EE861D4402912A1EAE3BC6C639">
    <w:name w:val="F66005EE861D4402912A1EAE3BC6C639"/>
    <w:rsid w:val="003B5358"/>
  </w:style>
  <w:style w:type="paragraph" w:customStyle="1" w:styleId="13146E768F9545D787AE7270D1FACC59">
    <w:name w:val="13146E768F9545D787AE7270D1FACC59"/>
    <w:rsid w:val="003B5358"/>
  </w:style>
  <w:style w:type="paragraph" w:customStyle="1" w:styleId="6E18185E28974599A7E26BF832FF81ED">
    <w:name w:val="6E18185E28974599A7E26BF832FF81ED"/>
    <w:rsid w:val="003B5358"/>
  </w:style>
  <w:style w:type="paragraph" w:customStyle="1" w:styleId="393CF363D2554A12A3EC44031A54742F">
    <w:name w:val="393CF363D2554A12A3EC44031A54742F"/>
    <w:rsid w:val="003B5358"/>
  </w:style>
  <w:style w:type="paragraph" w:customStyle="1" w:styleId="743ED36465EC4F0280DA42932ECBB166">
    <w:name w:val="743ED36465EC4F0280DA42932ECBB166"/>
    <w:rsid w:val="003B5358"/>
  </w:style>
  <w:style w:type="paragraph" w:customStyle="1" w:styleId="3A50EFAE5B484517AF15EA1C3A06D286">
    <w:name w:val="3A50EFAE5B484517AF15EA1C3A06D286"/>
    <w:rsid w:val="003B5358"/>
  </w:style>
  <w:style w:type="paragraph" w:customStyle="1" w:styleId="3610612E43B24A75B46F3D294EF979F8">
    <w:name w:val="3610612E43B24A75B46F3D294EF979F8"/>
    <w:rsid w:val="003B5358"/>
  </w:style>
  <w:style w:type="paragraph" w:customStyle="1" w:styleId="655F68A0680B4E5A9DFC67AFCE006BA8">
    <w:name w:val="655F68A0680B4E5A9DFC67AFCE006BA8"/>
    <w:rsid w:val="003B5358"/>
  </w:style>
  <w:style w:type="paragraph" w:customStyle="1" w:styleId="5D27956E99394EDA9FBB39EA1B8B258A">
    <w:name w:val="5D27956E99394EDA9FBB39EA1B8B258A"/>
    <w:rsid w:val="003B5358"/>
  </w:style>
  <w:style w:type="paragraph" w:customStyle="1" w:styleId="FCD4EEED595140A99802BA3F5E53F341">
    <w:name w:val="FCD4EEED595140A99802BA3F5E53F341"/>
    <w:rsid w:val="003B5358"/>
  </w:style>
  <w:style w:type="paragraph" w:customStyle="1" w:styleId="B8C21B486E794E15B9640F4EAC8B0C95">
    <w:name w:val="B8C21B486E794E15B9640F4EAC8B0C95"/>
    <w:rsid w:val="003B5358"/>
  </w:style>
  <w:style w:type="paragraph" w:customStyle="1" w:styleId="D81AABB5C38440328CAC066BFDDDDB69">
    <w:name w:val="D81AABB5C38440328CAC066BFDDDDB69"/>
    <w:rsid w:val="003B5358"/>
  </w:style>
  <w:style w:type="paragraph" w:customStyle="1" w:styleId="687D103C24944EB6938CDD31DBB83EA1">
    <w:name w:val="687D103C24944EB6938CDD31DBB83EA1"/>
    <w:rsid w:val="003B5358"/>
  </w:style>
  <w:style w:type="paragraph" w:customStyle="1" w:styleId="0FBFA29D1D994DB98DE54088B38DE3E3">
    <w:name w:val="0FBFA29D1D994DB98DE54088B38DE3E3"/>
    <w:rsid w:val="003B5358"/>
  </w:style>
  <w:style w:type="paragraph" w:customStyle="1" w:styleId="2CF825BA6A6C4071A3AF29AA1539C081">
    <w:name w:val="2CF825BA6A6C4071A3AF29AA1539C081"/>
    <w:rsid w:val="003B5358"/>
  </w:style>
  <w:style w:type="paragraph" w:customStyle="1" w:styleId="8DAF7D3185064ECF81EED36EBBC4BB65">
    <w:name w:val="8DAF7D3185064ECF81EED36EBBC4BB65"/>
    <w:rsid w:val="003B5358"/>
  </w:style>
  <w:style w:type="paragraph" w:customStyle="1" w:styleId="F98968F0464D4496B34886245F80248E">
    <w:name w:val="F98968F0464D4496B34886245F80248E"/>
    <w:rsid w:val="003B5358"/>
  </w:style>
  <w:style w:type="paragraph" w:customStyle="1" w:styleId="B13167D345B542B6977F1BEF7E5D04C7">
    <w:name w:val="B13167D345B542B6977F1BEF7E5D04C7"/>
    <w:rsid w:val="003B5358"/>
  </w:style>
  <w:style w:type="paragraph" w:customStyle="1" w:styleId="912677ECFAF945BFA93FE11521F8BBD2">
    <w:name w:val="912677ECFAF945BFA93FE11521F8BBD2"/>
    <w:rsid w:val="003B5358"/>
  </w:style>
  <w:style w:type="paragraph" w:customStyle="1" w:styleId="AA2A87FE11584B4A841DF69B5FC0D59D">
    <w:name w:val="AA2A87FE11584B4A841DF69B5FC0D59D"/>
    <w:rsid w:val="003B5358"/>
  </w:style>
  <w:style w:type="paragraph" w:customStyle="1" w:styleId="2124DF582BD24038A9C13B02C6FF2351">
    <w:name w:val="2124DF582BD24038A9C13B02C6FF2351"/>
    <w:rsid w:val="003B5358"/>
  </w:style>
  <w:style w:type="paragraph" w:customStyle="1" w:styleId="8538FD840FA0425CAC19B743F24F85BD">
    <w:name w:val="8538FD840FA0425CAC19B743F24F85BD"/>
    <w:rsid w:val="003B5358"/>
  </w:style>
  <w:style w:type="paragraph" w:customStyle="1" w:styleId="7D4712EC868B4AF38B6454D5ADD717FC">
    <w:name w:val="7D4712EC868B4AF38B6454D5ADD717FC"/>
    <w:rsid w:val="003B5358"/>
  </w:style>
  <w:style w:type="paragraph" w:customStyle="1" w:styleId="4E3F7711A8594B6A93A06332FDDFA341">
    <w:name w:val="4E3F7711A8594B6A93A06332FDDFA341"/>
    <w:rsid w:val="003B5358"/>
  </w:style>
  <w:style w:type="paragraph" w:customStyle="1" w:styleId="1AD9F41DC73F49589A287B1078454611">
    <w:name w:val="1AD9F41DC73F49589A287B1078454611"/>
    <w:rsid w:val="003B5358"/>
  </w:style>
  <w:style w:type="paragraph" w:customStyle="1" w:styleId="89A6F3786193446696065CB614EEFC96">
    <w:name w:val="89A6F3786193446696065CB614EEFC96"/>
    <w:rsid w:val="003B5358"/>
  </w:style>
  <w:style w:type="paragraph" w:customStyle="1" w:styleId="278F62D3B7AF43489A1F0D07E3AEA548">
    <w:name w:val="278F62D3B7AF43489A1F0D07E3AEA548"/>
    <w:rsid w:val="003B5358"/>
  </w:style>
  <w:style w:type="paragraph" w:customStyle="1" w:styleId="61B582F0162A45688D7C0CA789F5E21A">
    <w:name w:val="61B582F0162A45688D7C0CA789F5E21A"/>
    <w:rsid w:val="003B5358"/>
  </w:style>
  <w:style w:type="paragraph" w:customStyle="1" w:styleId="9D6CF3A710DC4A9F91591F6DCE5BE56C">
    <w:name w:val="9D6CF3A710DC4A9F91591F6DCE5BE56C"/>
    <w:rsid w:val="003B5358"/>
  </w:style>
  <w:style w:type="paragraph" w:customStyle="1" w:styleId="33894E0185894CA091AA16D1A6A102B0">
    <w:name w:val="33894E0185894CA091AA16D1A6A102B0"/>
    <w:rsid w:val="003B5358"/>
  </w:style>
  <w:style w:type="paragraph" w:customStyle="1" w:styleId="DFD767B0C8AB483CA57001A65620AE2D">
    <w:name w:val="DFD767B0C8AB483CA57001A65620AE2D"/>
    <w:rsid w:val="003B5358"/>
  </w:style>
  <w:style w:type="paragraph" w:customStyle="1" w:styleId="ED4A4632030648DEA4E8C31D9719B4DC">
    <w:name w:val="ED4A4632030648DEA4E8C31D9719B4DC"/>
    <w:rsid w:val="003B5358"/>
  </w:style>
  <w:style w:type="paragraph" w:customStyle="1" w:styleId="30C136DFC61046BC859A9E53CBE2A2A5">
    <w:name w:val="30C136DFC61046BC859A9E53CBE2A2A5"/>
    <w:rsid w:val="003B5358"/>
  </w:style>
  <w:style w:type="paragraph" w:customStyle="1" w:styleId="915DDF9D7AD941A6B028080E3BD56DD6">
    <w:name w:val="915DDF9D7AD941A6B028080E3BD56DD6"/>
    <w:rsid w:val="003B5358"/>
  </w:style>
  <w:style w:type="paragraph" w:customStyle="1" w:styleId="96655DA40B3D46BEB1F9AA0410F90EEF">
    <w:name w:val="96655DA40B3D46BEB1F9AA0410F90EEF"/>
    <w:rsid w:val="00E10D7F"/>
  </w:style>
  <w:style w:type="paragraph" w:customStyle="1" w:styleId="6A704DEC855440BD95B0BA4647ECED99">
    <w:name w:val="6A704DEC855440BD95B0BA4647ECED99"/>
    <w:rsid w:val="00E10D7F"/>
  </w:style>
  <w:style w:type="paragraph" w:customStyle="1" w:styleId="6259F31BF86641F9A543F597586435D9">
    <w:name w:val="6259F31BF86641F9A543F597586435D9"/>
    <w:rsid w:val="00E10D7F"/>
  </w:style>
  <w:style w:type="paragraph" w:customStyle="1" w:styleId="B6BFA36566694F68A8351580DFA55084">
    <w:name w:val="B6BFA36566694F68A8351580DFA55084"/>
    <w:rsid w:val="00E10D7F"/>
  </w:style>
  <w:style w:type="paragraph" w:customStyle="1" w:styleId="E0D73125230945A78B67E28963BD1C86">
    <w:name w:val="E0D73125230945A78B67E28963BD1C86"/>
    <w:rsid w:val="00E10D7F"/>
  </w:style>
  <w:style w:type="paragraph" w:customStyle="1" w:styleId="35E6048A92C24CD580C502AB53B0538A">
    <w:name w:val="35E6048A92C24CD580C502AB53B0538A"/>
    <w:rsid w:val="00E10D7F"/>
  </w:style>
  <w:style w:type="paragraph" w:customStyle="1" w:styleId="37B9049234254B83A210D97E666D3838">
    <w:name w:val="37B9049234254B83A210D97E666D3838"/>
    <w:rsid w:val="00E10D7F"/>
  </w:style>
  <w:style w:type="paragraph" w:customStyle="1" w:styleId="945CB7D2778943A88C6139B8707192FD">
    <w:name w:val="945CB7D2778943A88C6139B8707192FD"/>
    <w:rsid w:val="00E10D7F"/>
  </w:style>
  <w:style w:type="paragraph" w:customStyle="1" w:styleId="19DC2B58C83046E9A080BD092F8FC817">
    <w:name w:val="19DC2B58C83046E9A080BD092F8FC817"/>
    <w:rsid w:val="00E10D7F"/>
  </w:style>
  <w:style w:type="paragraph" w:customStyle="1" w:styleId="0AD77BC73B3D4BD4A85ADA74B2B780F9">
    <w:name w:val="0AD77BC73B3D4BD4A85ADA74B2B780F9"/>
    <w:rsid w:val="00E10D7F"/>
  </w:style>
  <w:style w:type="paragraph" w:customStyle="1" w:styleId="BA1604B0617C4EE399F3875997812AFF">
    <w:name w:val="BA1604B0617C4EE399F3875997812AFF"/>
    <w:rsid w:val="00E10D7F"/>
  </w:style>
  <w:style w:type="paragraph" w:customStyle="1" w:styleId="125B93988EEA4146A860B1EF45732588">
    <w:name w:val="125B93988EEA4146A860B1EF45732588"/>
    <w:rsid w:val="00E10D7F"/>
  </w:style>
  <w:style w:type="paragraph" w:customStyle="1" w:styleId="5BFE33C965464671A8E2913BD3633CCA">
    <w:name w:val="5BFE33C965464671A8E2913BD3633CCA"/>
    <w:rsid w:val="00E10D7F"/>
  </w:style>
  <w:style w:type="paragraph" w:customStyle="1" w:styleId="AD3E980E0915488CBE22182298603229">
    <w:name w:val="AD3E980E0915488CBE22182298603229"/>
    <w:rsid w:val="00E10D7F"/>
  </w:style>
  <w:style w:type="paragraph" w:customStyle="1" w:styleId="7AA7CE2080AE40D9989E773A6BA322BD">
    <w:name w:val="7AA7CE2080AE40D9989E773A6BA322BD"/>
    <w:rsid w:val="00E10D7F"/>
  </w:style>
  <w:style w:type="paragraph" w:customStyle="1" w:styleId="AC1EEC469E0A4D12BFD39ED5216A5FD5">
    <w:name w:val="AC1EEC469E0A4D12BFD39ED5216A5FD5"/>
    <w:rsid w:val="00E10D7F"/>
  </w:style>
  <w:style w:type="paragraph" w:customStyle="1" w:styleId="9965BC9429924332A59A43E0721219E5">
    <w:name w:val="9965BC9429924332A59A43E0721219E5"/>
    <w:rsid w:val="00E10D7F"/>
  </w:style>
  <w:style w:type="paragraph" w:customStyle="1" w:styleId="CF6AACC4BF9249B4958221C860F08F7C">
    <w:name w:val="CF6AACC4BF9249B4958221C860F08F7C"/>
    <w:rsid w:val="00E10D7F"/>
  </w:style>
  <w:style w:type="paragraph" w:customStyle="1" w:styleId="872B89A16035433C868CA389F79F7262">
    <w:name w:val="872B89A16035433C868CA389F79F7262"/>
    <w:rsid w:val="00E10D7F"/>
  </w:style>
  <w:style w:type="paragraph" w:customStyle="1" w:styleId="C59D2C4FCD9646C58A2855D10035AFED">
    <w:name w:val="C59D2C4FCD9646C58A2855D10035AFED"/>
    <w:rsid w:val="00E10D7F"/>
  </w:style>
  <w:style w:type="paragraph" w:customStyle="1" w:styleId="5F28422A6155448C8DA3887AC441EA17">
    <w:name w:val="5F28422A6155448C8DA3887AC441EA17"/>
    <w:rsid w:val="00E10D7F"/>
  </w:style>
  <w:style w:type="paragraph" w:customStyle="1" w:styleId="C4A5116947C14921A8E2C6BD586D2AE6">
    <w:name w:val="C4A5116947C14921A8E2C6BD586D2AE6"/>
    <w:rsid w:val="00E10D7F"/>
  </w:style>
  <w:style w:type="paragraph" w:customStyle="1" w:styleId="0120CA19042549DD8D55663EAC869E05">
    <w:name w:val="0120CA19042549DD8D55663EAC869E05"/>
    <w:rsid w:val="00E10D7F"/>
  </w:style>
  <w:style w:type="paragraph" w:customStyle="1" w:styleId="73FC25A35B8D4DC88FB60D0CF7393142">
    <w:name w:val="73FC25A35B8D4DC88FB60D0CF7393142"/>
    <w:rsid w:val="00E10D7F"/>
  </w:style>
  <w:style w:type="paragraph" w:customStyle="1" w:styleId="3972B838A99846DC8A4589079CE7B431">
    <w:name w:val="3972B838A99846DC8A4589079CE7B431"/>
    <w:rsid w:val="00E10D7F"/>
  </w:style>
  <w:style w:type="paragraph" w:customStyle="1" w:styleId="4468D074D2514D6181BB27566E70789F">
    <w:name w:val="4468D074D2514D6181BB27566E70789F"/>
    <w:rsid w:val="00E10D7F"/>
  </w:style>
  <w:style w:type="paragraph" w:customStyle="1" w:styleId="2AB3F06C831D4E59BFA26756574AA823">
    <w:name w:val="2AB3F06C831D4E59BFA26756574AA823"/>
    <w:rsid w:val="00E10D7F"/>
  </w:style>
  <w:style w:type="paragraph" w:customStyle="1" w:styleId="C0C9EB9D8BA64ADE97E480D435339077">
    <w:name w:val="C0C9EB9D8BA64ADE97E480D435339077"/>
    <w:rsid w:val="00E10D7F"/>
  </w:style>
  <w:style w:type="paragraph" w:customStyle="1" w:styleId="7A5753D3D4B74FDABE252D69A39F771D">
    <w:name w:val="7A5753D3D4B74FDABE252D69A39F771D"/>
    <w:rsid w:val="00E10D7F"/>
  </w:style>
  <w:style w:type="paragraph" w:customStyle="1" w:styleId="B82940C5E40F4C9E873CD042CAF55155">
    <w:name w:val="B82940C5E40F4C9E873CD042CAF55155"/>
    <w:rsid w:val="00E10D7F"/>
  </w:style>
  <w:style w:type="paragraph" w:customStyle="1" w:styleId="2B0AA4EC854E4345AA385103C4408FA3">
    <w:name w:val="2B0AA4EC854E4345AA385103C4408FA3"/>
    <w:rsid w:val="00E10D7F"/>
  </w:style>
  <w:style w:type="paragraph" w:customStyle="1" w:styleId="44E4ECD667AA4CE08563B6637A024B00">
    <w:name w:val="44E4ECD667AA4CE08563B6637A024B00"/>
    <w:rsid w:val="00E10D7F"/>
  </w:style>
  <w:style w:type="paragraph" w:customStyle="1" w:styleId="46A8C7FFC57C4E0F83462BFCBF364B83">
    <w:name w:val="46A8C7FFC57C4E0F83462BFCBF364B83"/>
    <w:rsid w:val="00E10D7F"/>
  </w:style>
  <w:style w:type="paragraph" w:customStyle="1" w:styleId="347A5DBF37F547809DB52C93689D01AA">
    <w:name w:val="347A5DBF37F547809DB52C93689D01AA"/>
    <w:rsid w:val="00E10D7F"/>
  </w:style>
  <w:style w:type="paragraph" w:customStyle="1" w:styleId="25186E3D146A42D186EDC68175DE23C7">
    <w:name w:val="25186E3D146A42D186EDC68175DE23C7"/>
    <w:rsid w:val="00E10D7F"/>
  </w:style>
  <w:style w:type="paragraph" w:customStyle="1" w:styleId="397494CEF17E43249DD90AD8C72A8C38">
    <w:name w:val="397494CEF17E43249DD90AD8C72A8C38"/>
    <w:rsid w:val="00E10D7F"/>
  </w:style>
  <w:style w:type="paragraph" w:customStyle="1" w:styleId="5BAC75952E0D47D4B6BACD8C96EB14CD">
    <w:name w:val="5BAC75952E0D47D4B6BACD8C96EB14CD"/>
    <w:rsid w:val="00E10D7F"/>
  </w:style>
  <w:style w:type="paragraph" w:customStyle="1" w:styleId="A9EE82A37F2E493DB80BC2183A92B415">
    <w:name w:val="A9EE82A37F2E493DB80BC2183A92B415"/>
    <w:rsid w:val="00E10D7F"/>
  </w:style>
  <w:style w:type="paragraph" w:customStyle="1" w:styleId="484169F5032E45CD95784968057F4897">
    <w:name w:val="484169F5032E45CD95784968057F4897"/>
    <w:rsid w:val="00E10D7F"/>
  </w:style>
  <w:style w:type="paragraph" w:customStyle="1" w:styleId="F65F1E27926045F7B0C5E7DB08F98003">
    <w:name w:val="F65F1E27926045F7B0C5E7DB08F98003"/>
    <w:rsid w:val="00E10D7F"/>
  </w:style>
  <w:style w:type="paragraph" w:customStyle="1" w:styleId="CC714A59AE4247A586202B41BE6E421E">
    <w:name w:val="CC714A59AE4247A586202B41BE6E421E"/>
    <w:rsid w:val="00E10D7F"/>
  </w:style>
  <w:style w:type="paragraph" w:customStyle="1" w:styleId="42E102EB6501499289189AD3C2BC623F">
    <w:name w:val="42E102EB6501499289189AD3C2BC623F"/>
    <w:rsid w:val="00E10D7F"/>
  </w:style>
  <w:style w:type="paragraph" w:customStyle="1" w:styleId="EFF4B8B6A54E462C940719F601334F46">
    <w:name w:val="EFF4B8B6A54E462C940719F601334F46"/>
    <w:rsid w:val="00E10D7F"/>
  </w:style>
  <w:style w:type="paragraph" w:customStyle="1" w:styleId="384EB82ECA8D4D15BE4296ED08A74209">
    <w:name w:val="384EB82ECA8D4D15BE4296ED08A74209"/>
    <w:rsid w:val="00E10D7F"/>
  </w:style>
  <w:style w:type="paragraph" w:customStyle="1" w:styleId="3A4E61E1967243C08C83D3595550C665">
    <w:name w:val="3A4E61E1967243C08C83D3595550C665"/>
    <w:rsid w:val="00E10D7F"/>
  </w:style>
  <w:style w:type="paragraph" w:customStyle="1" w:styleId="889C6B1A33EA4A5BA90BD480EBC17C03">
    <w:name w:val="889C6B1A33EA4A5BA90BD480EBC17C03"/>
    <w:rsid w:val="00E10D7F"/>
  </w:style>
  <w:style w:type="paragraph" w:customStyle="1" w:styleId="C2432108C3024BCC8B2A5FF971314031">
    <w:name w:val="C2432108C3024BCC8B2A5FF971314031"/>
    <w:rsid w:val="00E10D7F"/>
  </w:style>
  <w:style w:type="paragraph" w:customStyle="1" w:styleId="D8E36731A60B485D9BA325DA3A7D6A43">
    <w:name w:val="D8E36731A60B485D9BA325DA3A7D6A43"/>
    <w:rsid w:val="00E10D7F"/>
  </w:style>
  <w:style w:type="paragraph" w:customStyle="1" w:styleId="F68BC6102CA3456B9D0D42D5DDAB44E5">
    <w:name w:val="F68BC6102CA3456B9D0D42D5DDAB44E5"/>
    <w:rsid w:val="00E10D7F"/>
  </w:style>
  <w:style w:type="paragraph" w:customStyle="1" w:styleId="218C541AAFCA441AB08E11B0838F8C1D">
    <w:name w:val="218C541AAFCA441AB08E11B0838F8C1D"/>
    <w:rsid w:val="00E10D7F"/>
  </w:style>
  <w:style w:type="paragraph" w:customStyle="1" w:styleId="BEBA7ADB3722473088BC5895FC549E41">
    <w:name w:val="BEBA7ADB3722473088BC5895FC549E41"/>
    <w:rsid w:val="00E10D7F"/>
  </w:style>
  <w:style w:type="paragraph" w:customStyle="1" w:styleId="02F4AC371ED44898ADF7DDF94F772B39">
    <w:name w:val="02F4AC371ED44898ADF7DDF94F772B39"/>
    <w:rsid w:val="00E10D7F"/>
  </w:style>
  <w:style w:type="paragraph" w:customStyle="1" w:styleId="BE5329B5561541899EBD1A24A8909D73">
    <w:name w:val="BE5329B5561541899EBD1A24A8909D73"/>
    <w:rsid w:val="00E10D7F"/>
  </w:style>
  <w:style w:type="paragraph" w:customStyle="1" w:styleId="7B0A8D03C2F0400DA853EB378F17D964">
    <w:name w:val="7B0A8D03C2F0400DA853EB378F17D964"/>
    <w:rsid w:val="00E10D7F"/>
  </w:style>
  <w:style w:type="paragraph" w:customStyle="1" w:styleId="D21243FA5CF1472AA5A97213BEC9704C">
    <w:name w:val="D21243FA5CF1472AA5A97213BEC9704C"/>
    <w:rsid w:val="00E10D7F"/>
  </w:style>
  <w:style w:type="paragraph" w:customStyle="1" w:styleId="A34A7E55188341AE8CD53C63CA2F129A">
    <w:name w:val="A34A7E55188341AE8CD53C63CA2F129A"/>
    <w:rsid w:val="00E10D7F"/>
  </w:style>
  <w:style w:type="paragraph" w:customStyle="1" w:styleId="0EC5576168D740A792307EDDFBB84D88">
    <w:name w:val="0EC5576168D740A792307EDDFBB84D88"/>
    <w:rsid w:val="00E10D7F"/>
  </w:style>
  <w:style w:type="paragraph" w:customStyle="1" w:styleId="75F665E3DCA044AF8AAF902C393B41FB">
    <w:name w:val="75F665E3DCA044AF8AAF902C393B41FB"/>
    <w:rsid w:val="00E10D7F"/>
  </w:style>
  <w:style w:type="paragraph" w:customStyle="1" w:styleId="A3EE638603CF4889A2E8B774C9B139D8">
    <w:name w:val="A3EE638603CF4889A2E8B774C9B139D8"/>
    <w:rsid w:val="00E10D7F"/>
  </w:style>
  <w:style w:type="paragraph" w:customStyle="1" w:styleId="ADD8B46BBCD74457B0B8C64370CBC6EE">
    <w:name w:val="ADD8B46BBCD74457B0B8C64370CBC6EE"/>
    <w:rsid w:val="00E10D7F"/>
  </w:style>
  <w:style w:type="paragraph" w:customStyle="1" w:styleId="835838E710BB4F93911C2367D9960D85">
    <w:name w:val="835838E710BB4F93911C2367D9960D85"/>
    <w:rsid w:val="00E10D7F"/>
  </w:style>
  <w:style w:type="paragraph" w:customStyle="1" w:styleId="0969745F7A7F41DF97A3FFE0B4682E34">
    <w:name w:val="0969745F7A7F41DF97A3FFE0B4682E34"/>
    <w:rsid w:val="00E10D7F"/>
  </w:style>
  <w:style w:type="paragraph" w:customStyle="1" w:styleId="CD5AF58B523A4F0D9E1FEA7A842F5774">
    <w:name w:val="CD5AF58B523A4F0D9E1FEA7A842F5774"/>
    <w:rsid w:val="00E10D7F"/>
  </w:style>
  <w:style w:type="paragraph" w:customStyle="1" w:styleId="131E8951613D4A45BCAAFE396EA2B796">
    <w:name w:val="131E8951613D4A45BCAAFE396EA2B796"/>
    <w:rsid w:val="00E10D7F"/>
  </w:style>
  <w:style w:type="paragraph" w:customStyle="1" w:styleId="CC36A84CD0C84258B108BB0873EAF926">
    <w:name w:val="CC36A84CD0C84258B108BB0873EAF926"/>
    <w:rsid w:val="00E10D7F"/>
  </w:style>
  <w:style w:type="paragraph" w:customStyle="1" w:styleId="C48A341E8292456DA4BFDB2C6EB3666D">
    <w:name w:val="C48A341E8292456DA4BFDB2C6EB3666D"/>
    <w:rsid w:val="00E10D7F"/>
  </w:style>
  <w:style w:type="paragraph" w:customStyle="1" w:styleId="6F5497E5050A444E8FE0309807A3EFB8">
    <w:name w:val="6F5497E5050A444E8FE0309807A3EFB8"/>
    <w:rsid w:val="00E10D7F"/>
  </w:style>
  <w:style w:type="paragraph" w:customStyle="1" w:styleId="E9DCFF58D54C42449F1E4BACA8F1537C">
    <w:name w:val="E9DCFF58D54C42449F1E4BACA8F1537C"/>
    <w:rsid w:val="00E10D7F"/>
  </w:style>
  <w:style w:type="paragraph" w:customStyle="1" w:styleId="331F71C8CB7A4C8DB53C7FAF315A98A9">
    <w:name w:val="331F71C8CB7A4C8DB53C7FAF315A98A9"/>
    <w:rsid w:val="00E10D7F"/>
  </w:style>
  <w:style w:type="paragraph" w:customStyle="1" w:styleId="7B413A8B09E049A0BA92CF6EC1C0CCB6">
    <w:name w:val="7B413A8B09E049A0BA92CF6EC1C0CCB6"/>
    <w:rsid w:val="00E10D7F"/>
  </w:style>
  <w:style w:type="paragraph" w:customStyle="1" w:styleId="44380D12E5654CF8B70D091305775605">
    <w:name w:val="44380D12E5654CF8B70D091305775605"/>
    <w:rsid w:val="00E10D7F"/>
  </w:style>
  <w:style w:type="paragraph" w:customStyle="1" w:styleId="2D838B39F36B4FAAA558CDAF27899505">
    <w:name w:val="2D838B39F36B4FAAA558CDAF27899505"/>
    <w:rsid w:val="00E10D7F"/>
  </w:style>
  <w:style w:type="paragraph" w:customStyle="1" w:styleId="D58AD8FD6FA74E53B28F1B15CB47167D">
    <w:name w:val="D58AD8FD6FA74E53B28F1B15CB47167D"/>
    <w:rsid w:val="00E10D7F"/>
  </w:style>
  <w:style w:type="paragraph" w:customStyle="1" w:styleId="A0E9800C23194A02B2BB2EFB46CF8B1F">
    <w:name w:val="A0E9800C23194A02B2BB2EFB46CF8B1F"/>
    <w:rsid w:val="00E10D7F"/>
  </w:style>
  <w:style w:type="paragraph" w:customStyle="1" w:styleId="D8E36731A60B485D9BA325DA3A7D6A431">
    <w:name w:val="D8E36731A60B485D9BA325DA3A7D6A431"/>
    <w:rsid w:val="00E10D7F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6E18185E28974599A7E26BF832FF81ED1">
    <w:name w:val="6E18185E28974599A7E26BF832FF81ED1"/>
    <w:rsid w:val="00E10D7F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538FD840FA0425CAC19B743F24F85BD1">
    <w:name w:val="8538FD840FA0425CAC19B743F24F85BD1"/>
    <w:rsid w:val="00E10D7F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90F73057865944BCAC658722512BFD9E">
    <w:name w:val="90F73057865944BCAC658722512BFD9E"/>
    <w:rsid w:val="00E10D7F"/>
  </w:style>
  <w:style w:type="paragraph" w:customStyle="1" w:styleId="29EB4034AC7145B8B5745A815775C704">
    <w:name w:val="29EB4034AC7145B8B5745A815775C704"/>
    <w:rsid w:val="00E10D7F"/>
  </w:style>
  <w:style w:type="paragraph" w:customStyle="1" w:styleId="5EC9D35D52F54D508DEA425C8F642E1D">
    <w:name w:val="5EC9D35D52F54D508DEA425C8F642E1D"/>
    <w:rsid w:val="00E10D7F"/>
  </w:style>
  <w:style w:type="paragraph" w:customStyle="1" w:styleId="EE6541B4F52141CBACF2595092B68D42">
    <w:name w:val="EE6541B4F52141CBACF2595092B68D42"/>
    <w:rsid w:val="00E10D7F"/>
  </w:style>
  <w:style w:type="paragraph" w:customStyle="1" w:styleId="E69BA84DF6C94C7CB4D7A93573219909">
    <w:name w:val="E69BA84DF6C94C7CB4D7A93573219909"/>
    <w:rsid w:val="00E10D7F"/>
  </w:style>
  <w:style w:type="paragraph" w:customStyle="1" w:styleId="4CC11B8B2E21473CA4912F2D9A204F6A">
    <w:name w:val="4CC11B8B2E21473CA4912F2D9A204F6A"/>
    <w:rsid w:val="00E10D7F"/>
  </w:style>
  <w:style w:type="paragraph" w:customStyle="1" w:styleId="D34AA3FE8AA944769065F13BD7670E16">
    <w:name w:val="D34AA3FE8AA944769065F13BD7670E16"/>
    <w:rsid w:val="00E10D7F"/>
  </w:style>
  <w:style w:type="paragraph" w:customStyle="1" w:styleId="C8C76A89E7C64CE28BB163CA0BAF412F">
    <w:name w:val="C8C76A89E7C64CE28BB163CA0BAF412F"/>
    <w:rsid w:val="00E10D7F"/>
  </w:style>
  <w:style w:type="paragraph" w:customStyle="1" w:styleId="ABACD5B3B5DD4C0FA6BF2455853CE33C">
    <w:name w:val="ABACD5B3B5DD4C0FA6BF2455853CE33C"/>
    <w:rsid w:val="00E10D7F"/>
  </w:style>
  <w:style w:type="paragraph" w:customStyle="1" w:styleId="9CA6F1B406BB4722A211DD9F057A9EF6">
    <w:name w:val="9CA6F1B406BB4722A211DD9F057A9EF6"/>
    <w:rsid w:val="00E10D7F"/>
  </w:style>
  <w:style w:type="paragraph" w:customStyle="1" w:styleId="B292E32D7A5B40A3A29A38013B340D0A">
    <w:name w:val="B292E32D7A5B40A3A29A38013B340D0A"/>
    <w:rsid w:val="00E10D7F"/>
  </w:style>
  <w:style w:type="paragraph" w:customStyle="1" w:styleId="D606FF8310AB4534A84525D411E41D76">
    <w:name w:val="D606FF8310AB4534A84525D411E41D76"/>
    <w:rsid w:val="00E10D7F"/>
  </w:style>
  <w:style w:type="paragraph" w:customStyle="1" w:styleId="99531DE6B1BF44ABB3D00D35B40817C0">
    <w:name w:val="99531DE6B1BF44ABB3D00D35B40817C0"/>
    <w:rsid w:val="00E10D7F"/>
  </w:style>
  <w:style w:type="paragraph" w:customStyle="1" w:styleId="97FA823B7F7247C78902FF271AE8EFA1">
    <w:name w:val="97FA823B7F7247C78902FF271AE8EFA1"/>
    <w:rsid w:val="00E10D7F"/>
  </w:style>
  <w:style w:type="paragraph" w:customStyle="1" w:styleId="0CC6B92860E94BBEA06BA7857672EBAA">
    <w:name w:val="0CC6B92860E94BBEA06BA7857672EBAA"/>
    <w:rsid w:val="00E10D7F"/>
  </w:style>
  <w:style w:type="paragraph" w:customStyle="1" w:styleId="9CE55C68AA844AC18BFBDC9F0B392AEE">
    <w:name w:val="9CE55C68AA844AC18BFBDC9F0B392AEE"/>
    <w:rsid w:val="00E10D7F"/>
  </w:style>
  <w:style w:type="paragraph" w:customStyle="1" w:styleId="FD491F62A05F4CE78CF21D75E26CBCAE">
    <w:name w:val="FD491F62A05F4CE78CF21D75E26CBCAE"/>
    <w:rsid w:val="00E10D7F"/>
  </w:style>
  <w:style w:type="paragraph" w:customStyle="1" w:styleId="E9FEE3241BA8483FB01952F96AAA83F6">
    <w:name w:val="E9FEE3241BA8483FB01952F96AAA83F6"/>
    <w:rsid w:val="00E10D7F"/>
  </w:style>
  <w:style w:type="paragraph" w:customStyle="1" w:styleId="2925DB1A62594D12B1079352845DB0D3">
    <w:name w:val="2925DB1A62594D12B1079352845DB0D3"/>
    <w:rsid w:val="00E10D7F"/>
  </w:style>
  <w:style w:type="paragraph" w:customStyle="1" w:styleId="D56D7229776B4D5284D1BC7356A25398">
    <w:name w:val="D56D7229776B4D5284D1BC7356A25398"/>
    <w:rsid w:val="00E10D7F"/>
  </w:style>
  <w:style w:type="paragraph" w:customStyle="1" w:styleId="F3FC8C6EB2174557B6C553B3D82C7AD1">
    <w:name w:val="F3FC8C6EB2174557B6C553B3D82C7AD1"/>
    <w:rsid w:val="00E10D7F"/>
  </w:style>
  <w:style w:type="paragraph" w:customStyle="1" w:styleId="F31272C51BF9489B8500B4926ABA9965">
    <w:name w:val="F31272C51BF9489B8500B4926ABA9965"/>
    <w:rsid w:val="00E10D7F"/>
  </w:style>
  <w:style w:type="paragraph" w:customStyle="1" w:styleId="7FD3C4017B1C4110A3A9C5ADAF0FAF5E">
    <w:name w:val="7FD3C4017B1C4110A3A9C5ADAF0FAF5E"/>
    <w:rsid w:val="00E10D7F"/>
  </w:style>
  <w:style w:type="paragraph" w:customStyle="1" w:styleId="6EF83A404262491FB9E46BCD69A942C1">
    <w:name w:val="6EF83A404262491FB9E46BCD69A942C1"/>
    <w:rsid w:val="00E10D7F"/>
  </w:style>
  <w:style w:type="paragraph" w:customStyle="1" w:styleId="D625C84504B84A16A53659CE9D64AFE6">
    <w:name w:val="D625C84504B84A16A53659CE9D64AFE6"/>
    <w:rsid w:val="00E10D7F"/>
  </w:style>
  <w:style w:type="paragraph" w:customStyle="1" w:styleId="C16485AD1B1046C5AB41FFBE1A08467F">
    <w:name w:val="C16485AD1B1046C5AB41FFBE1A08467F"/>
    <w:rsid w:val="00E10D7F"/>
  </w:style>
  <w:style w:type="paragraph" w:customStyle="1" w:styleId="8E9F7AC8667E45B48E7DE74122702875">
    <w:name w:val="8E9F7AC8667E45B48E7DE74122702875"/>
    <w:rsid w:val="00E10D7F"/>
  </w:style>
  <w:style w:type="paragraph" w:customStyle="1" w:styleId="DDA41E1D07594059AE862EC555F12633">
    <w:name w:val="DDA41E1D07594059AE862EC555F12633"/>
    <w:rsid w:val="00E10D7F"/>
  </w:style>
  <w:style w:type="paragraph" w:customStyle="1" w:styleId="FA4BE38038104329A5F45A955485C20C">
    <w:name w:val="FA4BE38038104329A5F45A955485C20C"/>
    <w:rsid w:val="00E10D7F"/>
  </w:style>
  <w:style w:type="paragraph" w:customStyle="1" w:styleId="C7FFA01A71514F90B1E6DCB1061F9A14">
    <w:name w:val="C7FFA01A71514F90B1E6DCB1061F9A14"/>
    <w:rsid w:val="00E10D7F"/>
  </w:style>
  <w:style w:type="paragraph" w:customStyle="1" w:styleId="1E5884EBEFAA4EFD8EC53577527B52EA">
    <w:name w:val="1E5884EBEFAA4EFD8EC53577527B52EA"/>
    <w:rsid w:val="00E10D7F"/>
  </w:style>
  <w:style w:type="paragraph" w:customStyle="1" w:styleId="D0F7FEE814974231AA01A4D86DE889F4">
    <w:name w:val="D0F7FEE814974231AA01A4D86DE889F4"/>
    <w:rsid w:val="00E10D7F"/>
  </w:style>
  <w:style w:type="paragraph" w:customStyle="1" w:styleId="0C35444F91274729A14EF47BCAA571F9">
    <w:name w:val="0C35444F91274729A14EF47BCAA571F9"/>
    <w:rsid w:val="00E10D7F"/>
  </w:style>
  <w:style w:type="paragraph" w:customStyle="1" w:styleId="99CBFF46AF6F4D3FA358B3E990E967F1">
    <w:name w:val="99CBFF46AF6F4D3FA358B3E990E967F1"/>
    <w:rsid w:val="00E10D7F"/>
  </w:style>
  <w:style w:type="paragraph" w:customStyle="1" w:styleId="5CF7D994C9CD4C51897DCC40FB23C015">
    <w:name w:val="5CF7D994C9CD4C51897DCC40FB23C015"/>
    <w:rsid w:val="00E10D7F"/>
  </w:style>
  <w:style w:type="paragraph" w:customStyle="1" w:styleId="3D9A8031C1FE4A6A89B80A70C5298709">
    <w:name w:val="3D9A8031C1FE4A6A89B80A70C5298709"/>
    <w:rsid w:val="00E10D7F"/>
  </w:style>
  <w:style w:type="paragraph" w:customStyle="1" w:styleId="D8E36731A60B485D9BA325DA3A7D6A432">
    <w:name w:val="D8E36731A60B485D9BA325DA3A7D6A432"/>
    <w:rsid w:val="00AC3EBA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E6541B4F52141CBACF2595092B68D421">
    <w:name w:val="EE6541B4F52141CBACF2595092B68D421"/>
    <w:rsid w:val="00AC3EBA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1">
    <w:name w:val="F31272C51BF9489B8500B4926ABA99651"/>
    <w:rsid w:val="00AC3EBA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0BD1A5E76C2A40E4AFB2EFFD595965AB">
    <w:name w:val="0BD1A5E76C2A40E4AFB2EFFD595965AB"/>
    <w:rsid w:val="00AC3EBA"/>
  </w:style>
  <w:style w:type="paragraph" w:customStyle="1" w:styleId="1BA6855344FF44D6892890B3755F9BF5">
    <w:name w:val="1BA6855344FF44D6892890B3755F9BF5"/>
    <w:rsid w:val="00AC3EBA"/>
  </w:style>
  <w:style w:type="paragraph" w:customStyle="1" w:styleId="197C379D52364EC785E5BE5F2543E455">
    <w:name w:val="197C379D52364EC785E5BE5F2543E455"/>
    <w:rsid w:val="00AC3EBA"/>
  </w:style>
  <w:style w:type="paragraph" w:customStyle="1" w:styleId="66536562EC5A4A518EA9160CF4B377A1">
    <w:name w:val="66536562EC5A4A518EA9160CF4B377A1"/>
    <w:rsid w:val="00AC3EBA"/>
  </w:style>
  <w:style w:type="paragraph" w:customStyle="1" w:styleId="FCC386548AE745989A4E990BB797A7D8">
    <w:name w:val="FCC386548AE745989A4E990BB797A7D8"/>
    <w:rsid w:val="00AC3EBA"/>
  </w:style>
  <w:style w:type="paragraph" w:customStyle="1" w:styleId="7A79607746E34F7F94EAC15C8B5AB40F">
    <w:name w:val="7A79607746E34F7F94EAC15C8B5AB40F"/>
    <w:rsid w:val="00AC3EBA"/>
  </w:style>
  <w:style w:type="paragraph" w:customStyle="1" w:styleId="D8E36731A60B485D9BA325DA3A7D6A433">
    <w:name w:val="D8E36731A60B485D9BA325DA3A7D6A433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E6541B4F52141CBACF2595092B68D422">
    <w:name w:val="EE6541B4F52141CBACF2595092B68D422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2">
    <w:name w:val="F31272C51BF9489B8500B4926ABA99652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D8E36731A60B485D9BA325DA3A7D6A434">
    <w:name w:val="D8E36731A60B485D9BA325DA3A7D6A434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E6541B4F52141CBACF2595092B68D423">
    <w:name w:val="EE6541B4F52141CBACF2595092B68D423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3">
    <w:name w:val="F31272C51BF9489B8500B4926ABA99653"/>
    <w:rsid w:val="0098619D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E953CDF46B3A450DA8D54035068DB92F">
    <w:name w:val="E953CDF46B3A450DA8D54035068DB92F"/>
    <w:rsid w:val="0098619D"/>
  </w:style>
  <w:style w:type="paragraph" w:customStyle="1" w:styleId="19D666CF68F44B28AB45B915434B54F3">
    <w:name w:val="19D666CF68F44B28AB45B915434B54F3"/>
    <w:rsid w:val="0098619D"/>
  </w:style>
  <w:style w:type="paragraph" w:customStyle="1" w:styleId="4F1AE85761DB4C5C924DE1767A608777">
    <w:name w:val="4F1AE85761DB4C5C924DE1767A608777"/>
    <w:rsid w:val="0098619D"/>
  </w:style>
  <w:style w:type="paragraph" w:customStyle="1" w:styleId="32E0442FD2D4497DA21B384BE6E00F94">
    <w:name w:val="32E0442FD2D4497DA21B384BE6E00F94"/>
    <w:rsid w:val="0098619D"/>
  </w:style>
  <w:style w:type="paragraph" w:customStyle="1" w:styleId="68E4F4F485D34DBDB144DC902F69AC6C">
    <w:name w:val="68E4F4F485D34DBDB144DC902F69AC6C"/>
    <w:rsid w:val="0098619D"/>
  </w:style>
  <w:style w:type="paragraph" w:customStyle="1" w:styleId="20C90512147D4C49B2FB9FD0FFA6D482">
    <w:name w:val="20C90512147D4C49B2FB9FD0FFA6D482"/>
    <w:rsid w:val="0098619D"/>
  </w:style>
  <w:style w:type="paragraph" w:customStyle="1" w:styleId="8A9FC01D25A940EE8D207F3944BDB4CC">
    <w:name w:val="8A9FC01D25A940EE8D207F3944BDB4CC"/>
    <w:rsid w:val="0098619D"/>
  </w:style>
  <w:style w:type="paragraph" w:customStyle="1" w:styleId="CA97684826E14D95B4E18C458B69D034">
    <w:name w:val="CA97684826E14D95B4E18C458B69D034"/>
    <w:rsid w:val="0098619D"/>
  </w:style>
  <w:style w:type="paragraph" w:customStyle="1" w:styleId="D8E36731A60B485D9BA325DA3A7D6A435">
    <w:name w:val="D8E36731A60B485D9BA325DA3A7D6A435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">
    <w:name w:val="7E1994606CC04965A2BF89D1208F8FBF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5208B5BA437B4CE9852977FB1675D086">
    <w:name w:val="5208B5BA437B4CE9852977FB1675D086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8819036FC9194B9F8A25F2836EC5D894">
    <w:name w:val="8819036FC9194B9F8A25F2836EC5D894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EE6541B4F52141CBACF2595092B68D424">
    <w:name w:val="EE6541B4F52141CBACF2595092B68D424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4">
    <w:name w:val="F31272C51BF9489B8500B4926ABA99654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CF553ED4DED24B4B9A72B5A9DBB1D71C">
    <w:name w:val="CF553ED4DED24B4B9A72B5A9DBB1D71C"/>
    <w:rsid w:val="0098619D"/>
  </w:style>
  <w:style w:type="paragraph" w:customStyle="1" w:styleId="3F8E734CD87249AE9B8FC5FE2B817FBB">
    <w:name w:val="3F8E734CD87249AE9B8FC5FE2B817FBB"/>
    <w:rsid w:val="0098619D"/>
  </w:style>
  <w:style w:type="paragraph" w:customStyle="1" w:styleId="DCFCEC21D3824CA8973817EDC6FB91D8">
    <w:name w:val="DCFCEC21D3824CA8973817EDC6FB91D8"/>
    <w:rsid w:val="0098619D"/>
  </w:style>
  <w:style w:type="paragraph" w:customStyle="1" w:styleId="131BE3B6F89B4DAB98EDE58A3F4A4BDF">
    <w:name w:val="131BE3B6F89B4DAB98EDE58A3F4A4BDF"/>
    <w:rsid w:val="0098619D"/>
  </w:style>
  <w:style w:type="paragraph" w:customStyle="1" w:styleId="DBBB8800C2284933B680DA197BD1BC16">
    <w:name w:val="DBBB8800C2284933B680DA197BD1BC16"/>
    <w:rsid w:val="0098619D"/>
  </w:style>
  <w:style w:type="paragraph" w:customStyle="1" w:styleId="D8E36731A60B485D9BA325DA3A7D6A436">
    <w:name w:val="D8E36731A60B485D9BA325DA3A7D6A436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1">
    <w:name w:val="7E1994606CC04965A2BF89D1208F8FBF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5208B5BA437B4CE9852977FB1675D0861">
    <w:name w:val="5208B5BA437B4CE9852977FB1675D086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8819036FC9194B9F8A25F2836EC5D8941">
    <w:name w:val="8819036FC9194B9F8A25F2836EC5D894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EE6541B4F52141CBACF2595092B68D425">
    <w:name w:val="EE6541B4F52141CBACF2595092B68D425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5">
    <w:name w:val="F31272C51BF9489B8500B4926ABA99655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9A46DD46A36F46149CC41C9E06613D39">
    <w:name w:val="9A46DD46A36F46149CC41C9E06613D39"/>
    <w:rsid w:val="0098619D"/>
  </w:style>
  <w:style w:type="paragraph" w:customStyle="1" w:styleId="48D8CB4CB83444A6A38AB9FC1ECDDC67">
    <w:name w:val="48D8CB4CB83444A6A38AB9FC1ECDDC67"/>
    <w:rsid w:val="0098619D"/>
  </w:style>
  <w:style w:type="paragraph" w:customStyle="1" w:styleId="520048274EC84482ADB04C33B8D35C76">
    <w:name w:val="520048274EC84482ADB04C33B8D35C76"/>
    <w:rsid w:val="0098619D"/>
  </w:style>
  <w:style w:type="paragraph" w:customStyle="1" w:styleId="12681E5A4A084A738DB26791F6E1349C">
    <w:name w:val="12681E5A4A084A738DB26791F6E1349C"/>
    <w:rsid w:val="0098619D"/>
  </w:style>
  <w:style w:type="paragraph" w:customStyle="1" w:styleId="0961B0677966414FA70567D8CDA722B3">
    <w:name w:val="0961B0677966414FA70567D8CDA722B3"/>
    <w:rsid w:val="0098619D"/>
  </w:style>
  <w:style w:type="paragraph" w:customStyle="1" w:styleId="5ECE53D347DE4360AF7D0F470647B77B">
    <w:name w:val="5ECE53D347DE4360AF7D0F470647B77B"/>
    <w:rsid w:val="0098619D"/>
  </w:style>
  <w:style w:type="paragraph" w:customStyle="1" w:styleId="C56B447842334F449D700C9B1DED23FE">
    <w:name w:val="C56B447842334F449D700C9B1DED23FE"/>
    <w:rsid w:val="0098619D"/>
  </w:style>
  <w:style w:type="paragraph" w:customStyle="1" w:styleId="9D9B73BF585D40AA97A1F6E55BFBFC46">
    <w:name w:val="9D9B73BF585D40AA97A1F6E55BFBFC46"/>
    <w:rsid w:val="0098619D"/>
  </w:style>
  <w:style w:type="paragraph" w:customStyle="1" w:styleId="0D1D0CCAF0AC4F52B8AD9CE50937456D">
    <w:name w:val="0D1D0CCAF0AC4F52B8AD9CE50937456D"/>
    <w:rsid w:val="0098619D"/>
  </w:style>
  <w:style w:type="paragraph" w:customStyle="1" w:styleId="B7F56E5CBE164F8A85228B8FF8DC8D36">
    <w:name w:val="B7F56E5CBE164F8A85228B8FF8DC8D36"/>
    <w:rsid w:val="0098619D"/>
  </w:style>
  <w:style w:type="paragraph" w:customStyle="1" w:styleId="60819C72B658460D8C2E9CE6438A85C4">
    <w:name w:val="60819C72B658460D8C2E9CE6438A85C4"/>
    <w:rsid w:val="0098619D"/>
  </w:style>
  <w:style w:type="paragraph" w:customStyle="1" w:styleId="20637595F9BE4405BA7A2354E991AD18">
    <w:name w:val="20637595F9BE4405BA7A2354E991AD18"/>
    <w:rsid w:val="0098619D"/>
  </w:style>
  <w:style w:type="paragraph" w:customStyle="1" w:styleId="B62D3E6D7D0C4711A31920E79B7A3CC7">
    <w:name w:val="B62D3E6D7D0C4711A31920E79B7A3CC7"/>
    <w:rsid w:val="0098619D"/>
  </w:style>
  <w:style w:type="paragraph" w:customStyle="1" w:styleId="091091F393B046979BA03A93EEB1980D">
    <w:name w:val="091091F393B046979BA03A93EEB1980D"/>
    <w:rsid w:val="0098619D"/>
  </w:style>
  <w:style w:type="paragraph" w:customStyle="1" w:styleId="EE8A5902C78F474686BB832E55D93617">
    <w:name w:val="EE8A5902C78F474686BB832E55D93617"/>
    <w:rsid w:val="0098619D"/>
  </w:style>
  <w:style w:type="paragraph" w:customStyle="1" w:styleId="9FE55777474048688C9B645D91C8C157">
    <w:name w:val="9FE55777474048688C9B645D91C8C157"/>
    <w:rsid w:val="0098619D"/>
  </w:style>
  <w:style w:type="paragraph" w:customStyle="1" w:styleId="D8E36731A60B485D9BA325DA3A7D6A437">
    <w:name w:val="D8E36731A60B485D9BA325DA3A7D6A437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2">
    <w:name w:val="7E1994606CC04965A2BF89D1208F8FBF2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5208B5BA437B4CE9852977FB1675D0862">
    <w:name w:val="5208B5BA437B4CE9852977FB1675D0862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8819036FC9194B9F8A25F2836EC5D8942">
    <w:name w:val="8819036FC9194B9F8A25F2836EC5D8942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EE6541B4F52141CBACF2595092B68D426">
    <w:name w:val="EE6541B4F52141CBACF2595092B68D426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6">
    <w:name w:val="F31272C51BF9489B8500B4926ABA99656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D8E36731A60B485D9BA325DA3A7D6A438">
    <w:name w:val="D8E36731A60B485D9BA325DA3A7D6A438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3">
    <w:name w:val="7E1994606CC04965A2BF89D1208F8FBF3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5208B5BA437B4CE9852977FB1675D0863">
    <w:name w:val="5208B5BA437B4CE9852977FB1675D0863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8819036FC9194B9F8A25F2836EC5D8943">
    <w:name w:val="8819036FC9194B9F8A25F2836EC5D8943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47504B06D795400FBC5F961A3494F9C1">
    <w:name w:val="47504B06D795400FBC5F961A3494F9C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pacing w:val="-16"/>
      <w:szCs w:val="16"/>
      <w:lang w:bidi="en-US"/>
    </w:rPr>
  </w:style>
  <w:style w:type="paragraph" w:customStyle="1" w:styleId="EE6541B4F52141CBACF2595092B68D427">
    <w:name w:val="EE6541B4F52141CBACF2595092B68D427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7">
    <w:name w:val="F31272C51BF9489B8500B4926ABA99657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D8E36731A60B485D9BA325DA3A7D6A439">
    <w:name w:val="D8E36731A60B485D9BA325DA3A7D6A439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4">
    <w:name w:val="7E1994606CC04965A2BF89D1208F8FBF4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5208B5BA437B4CE9852977FB1675D0864">
    <w:name w:val="5208B5BA437B4CE9852977FB1675D0864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4">
    <w:name w:val="8819036FC9194B9F8A25F2836EC5D8944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7504B06D795400FBC5F961A3494F9C11">
    <w:name w:val="47504B06D795400FBC5F961A3494F9C1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EE6541B4F52141CBACF2595092B68D428">
    <w:name w:val="EE6541B4F52141CBACF2595092B68D428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8">
    <w:name w:val="F31272C51BF9489B8500B4926ABA99658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9F377E228FF147878936DA7716343C81">
    <w:name w:val="9F377E228FF147878936DA7716343C81"/>
    <w:rsid w:val="0098619D"/>
  </w:style>
  <w:style w:type="paragraph" w:customStyle="1" w:styleId="3DE49D641DAF49EA8B792331184516E9">
    <w:name w:val="3DE49D641DAF49EA8B792331184516E9"/>
    <w:rsid w:val="0098619D"/>
  </w:style>
  <w:style w:type="paragraph" w:customStyle="1" w:styleId="A59CF5F7336847FBBAFE2330F98A2E60">
    <w:name w:val="A59CF5F7336847FBBAFE2330F98A2E60"/>
    <w:rsid w:val="0098619D"/>
  </w:style>
  <w:style w:type="paragraph" w:customStyle="1" w:styleId="D5E677288DE34CE7A8AB85DA1D7BC495">
    <w:name w:val="D5E677288DE34CE7A8AB85DA1D7BC495"/>
    <w:rsid w:val="0098619D"/>
  </w:style>
  <w:style w:type="paragraph" w:customStyle="1" w:styleId="30AAE320201E4BE6934B67E63F250099">
    <w:name w:val="30AAE320201E4BE6934B67E63F250099"/>
    <w:rsid w:val="0098619D"/>
  </w:style>
  <w:style w:type="paragraph" w:customStyle="1" w:styleId="37D535E8A76941FEB4747243D6FF4414">
    <w:name w:val="37D535E8A76941FEB4747243D6FF4414"/>
    <w:rsid w:val="0098619D"/>
  </w:style>
  <w:style w:type="paragraph" w:customStyle="1" w:styleId="0F4487B689BD4570819E48D59F3DE3DF">
    <w:name w:val="0F4487B689BD4570819E48D59F3DE3DF"/>
    <w:rsid w:val="0098619D"/>
  </w:style>
  <w:style w:type="paragraph" w:customStyle="1" w:styleId="EF0FFD85E0E64AC0B668202FE757F6B3">
    <w:name w:val="EF0FFD85E0E64AC0B668202FE757F6B3"/>
    <w:rsid w:val="0098619D"/>
  </w:style>
  <w:style w:type="paragraph" w:customStyle="1" w:styleId="93A7FFCA0E52494892081AB03D878680">
    <w:name w:val="93A7FFCA0E52494892081AB03D878680"/>
    <w:rsid w:val="0098619D"/>
  </w:style>
  <w:style w:type="paragraph" w:customStyle="1" w:styleId="105DC2B946804ECEAD1D26B201BF5414">
    <w:name w:val="105DC2B946804ECEAD1D26B201BF5414"/>
    <w:rsid w:val="0098619D"/>
  </w:style>
  <w:style w:type="paragraph" w:customStyle="1" w:styleId="DCB83CFB91674D77803D719967C75D00">
    <w:name w:val="DCB83CFB91674D77803D719967C75D00"/>
    <w:rsid w:val="0098619D"/>
  </w:style>
  <w:style w:type="paragraph" w:customStyle="1" w:styleId="E964E2C931974745849EB43D321812F9">
    <w:name w:val="E964E2C931974745849EB43D321812F9"/>
    <w:rsid w:val="0098619D"/>
  </w:style>
  <w:style w:type="paragraph" w:customStyle="1" w:styleId="129501AD53F341F49F459857FA71B777">
    <w:name w:val="129501AD53F341F49F459857FA71B777"/>
    <w:rsid w:val="0098619D"/>
  </w:style>
  <w:style w:type="paragraph" w:customStyle="1" w:styleId="330C92E7CF514E2EA970ACF90EFE4649">
    <w:name w:val="330C92E7CF514E2EA970ACF90EFE4649"/>
    <w:rsid w:val="0098619D"/>
  </w:style>
  <w:style w:type="paragraph" w:customStyle="1" w:styleId="D8E36731A60B485D9BA325DA3A7D6A4310">
    <w:name w:val="D8E36731A60B485D9BA325DA3A7D6A4310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5">
    <w:name w:val="7E1994606CC04965A2BF89D1208F8FBF5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5208B5BA437B4CE9852977FB1675D0865">
    <w:name w:val="5208B5BA437B4CE9852977FB1675D0865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5">
    <w:name w:val="8819036FC9194B9F8A25F2836EC5D8945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1">
    <w:name w:val="D5E677288DE34CE7A8AB85DA1D7BC4951"/>
    <w:rsid w:val="0098619D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">
    <w:name w:val="9717E0DC06374FF98F85E0FE15793E43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41FCCB287F54820AA9877B8F1EF2545">
    <w:name w:val="F41FCCB287F54820AA9877B8F1EF2545"/>
    <w:rsid w:val="0098619D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1">
    <w:name w:val="DCB83CFB91674D77803D719967C75D001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964E2C931974745849EB43D321812F91">
    <w:name w:val="E964E2C931974745849EB43D321812F91"/>
    <w:rsid w:val="0098619D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1">
    <w:name w:val="129501AD53F341F49F459857FA71B7771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30C92E7CF514E2EA970ACF90EFE46491">
    <w:name w:val="330C92E7CF514E2EA970ACF90EFE46491"/>
    <w:rsid w:val="0098619D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EE6541B4F52141CBACF2595092B68D429">
    <w:name w:val="EE6541B4F52141CBACF2595092B68D429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F31272C51BF9489B8500B4926ABA99659">
    <w:name w:val="F31272C51BF9489B8500B4926ABA99659"/>
    <w:rsid w:val="0098619D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17C5B16B28E461985DAE0F0DA000D4D">
    <w:name w:val="817C5B16B28E461985DAE0F0DA000D4D"/>
    <w:rsid w:val="0098619D"/>
  </w:style>
  <w:style w:type="paragraph" w:customStyle="1" w:styleId="90B9A4600B1E43C0814C89EF5BC39787">
    <w:name w:val="90B9A4600B1E43C0814C89EF5BC39787"/>
    <w:rsid w:val="0098619D"/>
  </w:style>
  <w:style w:type="paragraph" w:customStyle="1" w:styleId="8D39DF6E6AC143D59E78674193103C6E">
    <w:name w:val="8D39DF6E6AC143D59E78674193103C6E"/>
    <w:rsid w:val="0098619D"/>
  </w:style>
  <w:style w:type="paragraph" w:customStyle="1" w:styleId="7E20B6AD8D42475081690CC6B820B52C">
    <w:name w:val="7E20B6AD8D42475081690CC6B820B52C"/>
    <w:rsid w:val="0098619D"/>
  </w:style>
  <w:style w:type="paragraph" w:customStyle="1" w:styleId="D7763BD2DFE94004BA7BEAC4033EE6B4">
    <w:name w:val="D7763BD2DFE94004BA7BEAC4033EE6B4"/>
    <w:rsid w:val="0098619D"/>
  </w:style>
  <w:style w:type="paragraph" w:customStyle="1" w:styleId="643A842414964F388E372B1EDA2D001A">
    <w:name w:val="643A842414964F388E372B1EDA2D001A"/>
    <w:rsid w:val="0098619D"/>
  </w:style>
  <w:style w:type="paragraph" w:customStyle="1" w:styleId="9B0E11F2A9984219BD5E0FC23B3D3091">
    <w:name w:val="9B0E11F2A9984219BD5E0FC23B3D3091"/>
    <w:rsid w:val="0098619D"/>
  </w:style>
  <w:style w:type="paragraph" w:customStyle="1" w:styleId="C715EB028B36463EA61D1DE84212EC1B">
    <w:name w:val="C715EB028B36463EA61D1DE84212EC1B"/>
    <w:rsid w:val="0098619D"/>
  </w:style>
  <w:style w:type="paragraph" w:customStyle="1" w:styleId="86B4281D33DF455BAB0CC56C8C20C03B">
    <w:name w:val="86B4281D33DF455BAB0CC56C8C20C03B"/>
    <w:rsid w:val="0098619D"/>
  </w:style>
  <w:style w:type="paragraph" w:customStyle="1" w:styleId="B962883790F3417CBD435A9FF23837E9">
    <w:name w:val="B962883790F3417CBD435A9FF23837E9"/>
    <w:rsid w:val="0098619D"/>
  </w:style>
  <w:style w:type="paragraph" w:customStyle="1" w:styleId="08181C2648144036896CE7F198CB2220">
    <w:name w:val="08181C2648144036896CE7F198CB2220"/>
    <w:rsid w:val="0098619D"/>
  </w:style>
  <w:style w:type="paragraph" w:customStyle="1" w:styleId="D5B258A025F8482EB8C7D5B5E3ADFA44">
    <w:name w:val="D5B258A025F8482EB8C7D5B5E3ADFA44"/>
    <w:rsid w:val="0098619D"/>
  </w:style>
  <w:style w:type="paragraph" w:customStyle="1" w:styleId="04DB4EB6ACFC4B8BBF10FB82FDF91396">
    <w:name w:val="04DB4EB6ACFC4B8BBF10FB82FDF91396"/>
    <w:rsid w:val="0098619D"/>
  </w:style>
  <w:style w:type="paragraph" w:customStyle="1" w:styleId="4DF56ED57ED54C91AFE25707F2A19724">
    <w:name w:val="4DF56ED57ED54C91AFE25707F2A19724"/>
    <w:rsid w:val="0098619D"/>
  </w:style>
  <w:style w:type="paragraph" w:customStyle="1" w:styleId="509954C748F044FEA80E1B0B0B5A6BBD">
    <w:name w:val="509954C748F044FEA80E1B0B0B5A6BBD"/>
    <w:rsid w:val="0098619D"/>
  </w:style>
  <w:style w:type="paragraph" w:customStyle="1" w:styleId="36547D0AFEAB4FF1B2CA297A1165A51C">
    <w:name w:val="36547D0AFEAB4FF1B2CA297A1165A51C"/>
    <w:rsid w:val="0098619D"/>
  </w:style>
  <w:style w:type="paragraph" w:customStyle="1" w:styleId="B8A4644053A94E0583F12AC37574D8B4">
    <w:name w:val="B8A4644053A94E0583F12AC37574D8B4"/>
    <w:rsid w:val="0098619D"/>
  </w:style>
  <w:style w:type="paragraph" w:customStyle="1" w:styleId="7AC705229F9840C6A33F4B11AD715FB9">
    <w:name w:val="7AC705229F9840C6A33F4B11AD715FB9"/>
    <w:rsid w:val="0098619D"/>
  </w:style>
  <w:style w:type="paragraph" w:customStyle="1" w:styleId="537BC2DD5F264D49BBCE693F457D5B74">
    <w:name w:val="537BC2DD5F264D49BBCE693F457D5B74"/>
    <w:rsid w:val="0098619D"/>
  </w:style>
  <w:style w:type="paragraph" w:customStyle="1" w:styleId="9CE5C42FDD164BBB8079A127EB8C6207">
    <w:name w:val="9CE5C42FDD164BBB8079A127EB8C6207"/>
    <w:rsid w:val="0098619D"/>
  </w:style>
  <w:style w:type="paragraph" w:customStyle="1" w:styleId="2A0C1377A9094FD0A5292FAB54EC46DF">
    <w:name w:val="2A0C1377A9094FD0A5292FAB54EC46DF"/>
    <w:rsid w:val="0098619D"/>
  </w:style>
  <w:style w:type="paragraph" w:customStyle="1" w:styleId="77DE9DDA80EB41B3A233F7655C1995D4">
    <w:name w:val="77DE9DDA80EB41B3A233F7655C1995D4"/>
    <w:rsid w:val="0098619D"/>
  </w:style>
  <w:style w:type="paragraph" w:customStyle="1" w:styleId="B39CE1F005164A9283BCC3AA5D9CD72B">
    <w:name w:val="B39CE1F005164A9283BCC3AA5D9CD72B"/>
    <w:rsid w:val="0098619D"/>
  </w:style>
  <w:style w:type="paragraph" w:customStyle="1" w:styleId="C660EDCB29A94823B7D84B532A5DC291">
    <w:name w:val="C660EDCB29A94823B7D84B532A5DC291"/>
    <w:rsid w:val="0098619D"/>
  </w:style>
  <w:style w:type="paragraph" w:customStyle="1" w:styleId="0BC23A9AC10F4D229B142215E1A8318D">
    <w:name w:val="0BC23A9AC10F4D229B142215E1A8318D"/>
    <w:rsid w:val="0098619D"/>
  </w:style>
  <w:style w:type="paragraph" w:customStyle="1" w:styleId="E3A916BF31D445629AE70D549BD6C4C1">
    <w:name w:val="E3A916BF31D445629AE70D549BD6C4C1"/>
    <w:rsid w:val="0098619D"/>
  </w:style>
  <w:style w:type="paragraph" w:customStyle="1" w:styleId="D712C527614642AEB7AA590D4D606D8F">
    <w:name w:val="D712C527614642AEB7AA590D4D606D8F"/>
    <w:rsid w:val="0098619D"/>
  </w:style>
  <w:style w:type="paragraph" w:customStyle="1" w:styleId="177CBECC93024658B2633C0F1743004B">
    <w:name w:val="177CBECC93024658B2633C0F1743004B"/>
    <w:rsid w:val="0098619D"/>
  </w:style>
  <w:style w:type="paragraph" w:customStyle="1" w:styleId="A70BE5A99BF0492CBE343B77C7363DEE">
    <w:name w:val="A70BE5A99BF0492CBE343B77C7363DEE"/>
    <w:rsid w:val="0098619D"/>
  </w:style>
  <w:style w:type="paragraph" w:customStyle="1" w:styleId="1001214DB3EE4DDBAF7E76D710E9DBD8">
    <w:name w:val="1001214DB3EE4DDBAF7E76D710E9DBD8"/>
    <w:rsid w:val="0098619D"/>
  </w:style>
  <w:style w:type="paragraph" w:customStyle="1" w:styleId="3487DB65970B4DF5AB5DA88C6046A0D7">
    <w:name w:val="3487DB65970B4DF5AB5DA88C6046A0D7"/>
    <w:rsid w:val="0098619D"/>
  </w:style>
  <w:style w:type="paragraph" w:customStyle="1" w:styleId="DB7811490D7340E48A98FD0BE3AD43FD">
    <w:name w:val="DB7811490D7340E48A98FD0BE3AD43FD"/>
    <w:rsid w:val="0098619D"/>
  </w:style>
  <w:style w:type="paragraph" w:customStyle="1" w:styleId="B0D9C7CC446540FF80B874CBA60C1C25">
    <w:name w:val="B0D9C7CC446540FF80B874CBA60C1C25"/>
    <w:rsid w:val="0098619D"/>
  </w:style>
  <w:style w:type="paragraph" w:customStyle="1" w:styleId="AF10ABD2ECD44DAFB20DA7CEC40B0572">
    <w:name w:val="AF10ABD2ECD44DAFB20DA7CEC40B0572"/>
    <w:rsid w:val="0098619D"/>
  </w:style>
  <w:style w:type="paragraph" w:customStyle="1" w:styleId="0AFD18209D254C9D89A77E337ADCAB23">
    <w:name w:val="0AFD18209D254C9D89A77E337ADCAB23"/>
    <w:rsid w:val="0098619D"/>
  </w:style>
  <w:style w:type="paragraph" w:customStyle="1" w:styleId="9E77F19CCC174C13A5045BA66D431C3A">
    <w:name w:val="9E77F19CCC174C13A5045BA66D431C3A"/>
    <w:rsid w:val="0098619D"/>
  </w:style>
  <w:style w:type="paragraph" w:customStyle="1" w:styleId="434676286D2B42F18D1EB58F7787C403">
    <w:name w:val="434676286D2B42F18D1EB58F7787C403"/>
    <w:rsid w:val="0098619D"/>
  </w:style>
  <w:style w:type="paragraph" w:customStyle="1" w:styleId="7619CDD80A894AB08FFBB223F1EF786E">
    <w:name w:val="7619CDD80A894AB08FFBB223F1EF786E"/>
    <w:rsid w:val="0098619D"/>
  </w:style>
  <w:style w:type="paragraph" w:customStyle="1" w:styleId="F3608BAFF15C4D1D83C0E29104A27AA0">
    <w:name w:val="F3608BAFF15C4D1D83C0E29104A27AA0"/>
    <w:rsid w:val="0098619D"/>
  </w:style>
  <w:style w:type="paragraph" w:customStyle="1" w:styleId="7D2C7B681D1645D7BF52CD2633089697">
    <w:name w:val="7D2C7B681D1645D7BF52CD2633089697"/>
    <w:rsid w:val="0098619D"/>
  </w:style>
  <w:style w:type="paragraph" w:customStyle="1" w:styleId="6D492DD731714F6586795DEA85E3F222">
    <w:name w:val="6D492DD731714F6586795DEA85E3F222"/>
    <w:rsid w:val="0098619D"/>
  </w:style>
  <w:style w:type="paragraph" w:customStyle="1" w:styleId="E4B49204571842229D12A917042E8E9B">
    <w:name w:val="E4B49204571842229D12A917042E8E9B"/>
    <w:rsid w:val="0098619D"/>
  </w:style>
  <w:style w:type="paragraph" w:customStyle="1" w:styleId="3389B575059A4A1E8E3A698C512E52C8">
    <w:name w:val="3389B575059A4A1E8E3A698C512E52C8"/>
    <w:rsid w:val="0098619D"/>
  </w:style>
  <w:style w:type="paragraph" w:customStyle="1" w:styleId="F6ECB024D4C545F7B80F5CA074660380">
    <w:name w:val="F6ECB024D4C545F7B80F5CA074660380"/>
    <w:rsid w:val="0098619D"/>
  </w:style>
  <w:style w:type="paragraph" w:customStyle="1" w:styleId="F93D8A2779C1461D82FBFDD84DE6C308">
    <w:name w:val="F93D8A2779C1461D82FBFDD84DE6C308"/>
    <w:rsid w:val="0098619D"/>
  </w:style>
  <w:style w:type="paragraph" w:customStyle="1" w:styleId="C06AB93F41DC4121989CC93286EB7F8E">
    <w:name w:val="C06AB93F41DC4121989CC93286EB7F8E"/>
    <w:rsid w:val="0098619D"/>
  </w:style>
  <w:style w:type="paragraph" w:customStyle="1" w:styleId="4B918ECC61284A38B37C8091AE30B7FB">
    <w:name w:val="4B918ECC61284A38B37C8091AE30B7FB"/>
    <w:rsid w:val="0098619D"/>
  </w:style>
  <w:style w:type="paragraph" w:customStyle="1" w:styleId="C9F02D9B4CDF4C929401747F96B761BE">
    <w:name w:val="C9F02D9B4CDF4C929401747F96B761BE"/>
    <w:rsid w:val="0098619D"/>
  </w:style>
  <w:style w:type="paragraph" w:customStyle="1" w:styleId="B469579FF07B4288B320E5EDBDF4CF3C">
    <w:name w:val="B469579FF07B4288B320E5EDBDF4CF3C"/>
    <w:rsid w:val="0098619D"/>
  </w:style>
  <w:style w:type="paragraph" w:customStyle="1" w:styleId="C2B76A6218034B8B925291A89292D236">
    <w:name w:val="C2B76A6218034B8B925291A89292D236"/>
    <w:rsid w:val="0098619D"/>
  </w:style>
  <w:style w:type="paragraph" w:customStyle="1" w:styleId="4EAB68DFAE9C41248B81AC2D9AFBDE18">
    <w:name w:val="4EAB68DFAE9C41248B81AC2D9AFBDE18"/>
    <w:rsid w:val="0098619D"/>
  </w:style>
  <w:style w:type="paragraph" w:customStyle="1" w:styleId="AD0A87162BDF46BF8F437C352C0ACFF6">
    <w:name w:val="AD0A87162BDF46BF8F437C352C0ACFF6"/>
    <w:rsid w:val="0098619D"/>
  </w:style>
  <w:style w:type="paragraph" w:customStyle="1" w:styleId="19CD31D6FD254E1F9BD3E0E463D14921">
    <w:name w:val="19CD31D6FD254E1F9BD3E0E463D14921"/>
    <w:rsid w:val="0098619D"/>
  </w:style>
  <w:style w:type="paragraph" w:customStyle="1" w:styleId="094B1298DF1444008D80133846BAE675">
    <w:name w:val="094B1298DF1444008D80133846BAE675"/>
    <w:rsid w:val="0098619D"/>
  </w:style>
  <w:style w:type="paragraph" w:customStyle="1" w:styleId="062FB7C0CCB84DE0A2F2973686BCFBE9">
    <w:name w:val="062FB7C0CCB84DE0A2F2973686BCFBE9"/>
    <w:rsid w:val="0098619D"/>
  </w:style>
  <w:style w:type="paragraph" w:customStyle="1" w:styleId="4D5B84098F6B45CABC17E67B211C24F2">
    <w:name w:val="4D5B84098F6B45CABC17E67B211C24F2"/>
    <w:rsid w:val="0098619D"/>
  </w:style>
  <w:style w:type="paragraph" w:customStyle="1" w:styleId="CB0B63CCE6CD4039A8B41F15248EF9D3">
    <w:name w:val="CB0B63CCE6CD4039A8B41F15248EF9D3"/>
    <w:rsid w:val="0098619D"/>
  </w:style>
  <w:style w:type="paragraph" w:customStyle="1" w:styleId="B1DD2B923428415DA02FC98623825FEF">
    <w:name w:val="B1DD2B923428415DA02FC98623825FEF"/>
    <w:rsid w:val="0098619D"/>
  </w:style>
  <w:style w:type="paragraph" w:customStyle="1" w:styleId="D8E36731A60B485D9BA325DA3A7D6A4311">
    <w:name w:val="D8E36731A60B485D9BA325DA3A7D6A431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6">
    <w:name w:val="7E1994606CC04965A2BF89D1208F8FBF6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5208B5BA437B4CE9852977FB1675D0866">
    <w:name w:val="5208B5BA437B4CE9852977FB1675D0866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6">
    <w:name w:val="8819036FC9194B9F8A25F2836EC5D8946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2">
    <w:name w:val="D5E677288DE34CE7A8AB85DA1D7BC495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1">
    <w:name w:val="9717E0DC06374FF98F85E0FE15793E43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41FCCB287F54820AA9877B8F1EF25451">
    <w:name w:val="F41FCCB287F54820AA9877B8F1EF2545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2">
    <w:name w:val="DCB83CFB91674D77803D719967C75D00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964E2C931974745849EB43D321812F92">
    <w:name w:val="E964E2C931974745849EB43D321812F9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2">
    <w:name w:val="129501AD53F341F49F459857FA71B777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30C92E7CF514E2EA970ACF90EFE46492">
    <w:name w:val="330C92E7CF514E2EA970ACF90EFE4649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7E20B6AD8D42475081690CC6B820B52C1">
    <w:name w:val="7E20B6AD8D42475081690CC6B820B52C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6B4281D33DF455BAB0CC56C8C20C03B1">
    <w:name w:val="86B4281D33DF455BAB0CC56C8C20C03B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B962883790F3417CBD435A9FF23837E91">
    <w:name w:val="B962883790F3417CBD435A9FF23837E9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8181C2648144036896CE7F198CB22201">
    <w:name w:val="08181C2648144036896CE7F198CB2220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2A0C1377A9094FD0A5292FAB54EC46DF1">
    <w:name w:val="2A0C1377A9094FD0A5292FAB54EC46DF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7DE9DDA80EB41B3A233F7655C1995D41">
    <w:name w:val="77DE9DDA80EB41B3A233F7655C1995D4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39CE1F005164A9283BCC3AA5D9CD72B1">
    <w:name w:val="B39CE1F005164A9283BCC3AA5D9CD72B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E3A916BF31D445629AE70D549BD6C4C11">
    <w:name w:val="E3A916BF31D445629AE70D549BD6C4C1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D712C527614642AEB7AA590D4D606D8F1">
    <w:name w:val="D712C527614642AEB7AA590D4D606D8F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77CBECC93024658B2633C0F1743004B1">
    <w:name w:val="177CBECC93024658B2633C0F1743004B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70BE5A99BF0492CBE343B77C7363DEE1">
    <w:name w:val="A70BE5A99BF0492CBE343B77C7363DEE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B0D9C7CC446540FF80B874CBA60C1C251">
    <w:name w:val="B0D9C7CC446540FF80B874CBA60C1C25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619CDD80A894AB08FFBB223F1EF786E1">
    <w:name w:val="7619CDD80A894AB08FFBB223F1EF786E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F3608BAFF15C4D1D83C0E29104A27AA01">
    <w:name w:val="F3608BAFF15C4D1D83C0E29104A27AA0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D2C7B681D1645D7BF52CD26330896971">
    <w:name w:val="7D2C7B681D1645D7BF52CD2633089697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C2B76A6218034B8B925291A89292D2361">
    <w:name w:val="C2B76A6218034B8B925291A89292D2361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EAB68DFAE9C41248B81AC2D9AFBDE181">
    <w:name w:val="4EAB68DFAE9C41248B81AC2D9AFBDE18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D0A87162BDF46BF8F437C352C0ACFF61">
    <w:name w:val="AD0A87162BDF46BF8F437C352C0ACFF6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062FB7C0CCB84DE0A2F2973686BCFBE91">
    <w:name w:val="062FB7C0CCB84DE0A2F2973686BCFBE9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4D5B84098F6B45CABC17E67B211C24F21">
    <w:name w:val="4D5B84098F6B45CABC17E67B211C24F2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CB0B63CCE6CD4039A8B41F15248EF9D31">
    <w:name w:val="CB0B63CCE6CD4039A8B41F15248EF9D31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1DD2B923428415DA02FC98623825FEF1">
    <w:name w:val="B1DD2B923428415DA02FC98623825FEF1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491CE4E0DFB347A3BD971AC2E36995EC">
    <w:name w:val="491CE4E0DFB347A3BD971AC2E36995EC"/>
    <w:rsid w:val="008219D1"/>
  </w:style>
  <w:style w:type="paragraph" w:customStyle="1" w:styleId="BD61D5136DDB447B92FBAF6402B70332">
    <w:name w:val="BD61D5136DDB447B92FBAF6402B70332"/>
    <w:rsid w:val="008219D1"/>
  </w:style>
  <w:style w:type="paragraph" w:customStyle="1" w:styleId="D8E36731A60B485D9BA325DA3A7D6A4312">
    <w:name w:val="D8E36731A60B485D9BA325DA3A7D6A431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7">
    <w:name w:val="7E1994606CC04965A2BF89D1208F8FBF7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5208B5BA437B4CE9852977FB1675D0867">
    <w:name w:val="5208B5BA437B4CE9852977FB1675D0867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7">
    <w:name w:val="8819036FC9194B9F8A25F2836EC5D8947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3">
    <w:name w:val="D5E677288DE34CE7A8AB85DA1D7BC4953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2">
    <w:name w:val="9717E0DC06374FF98F85E0FE15793E43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41FCCB287F54820AA9877B8F1EF25452">
    <w:name w:val="F41FCCB287F54820AA9877B8F1EF2545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3">
    <w:name w:val="DCB83CFB91674D77803D719967C75D003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964E2C931974745849EB43D321812F93">
    <w:name w:val="E964E2C931974745849EB43D321812F93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3">
    <w:name w:val="129501AD53F341F49F459857FA71B7773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30C92E7CF514E2EA970ACF90EFE46493">
    <w:name w:val="330C92E7CF514E2EA970ACF90EFE46493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7E20B6AD8D42475081690CC6B820B52C2">
    <w:name w:val="7E20B6AD8D42475081690CC6B820B52C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6B4281D33DF455BAB0CC56C8C20C03B2">
    <w:name w:val="86B4281D33DF455BAB0CC56C8C20C03B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B962883790F3417CBD435A9FF23837E92">
    <w:name w:val="B962883790F3417CBD435A9FF23837E9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8181C2648144036896CE7F198CB22202">
    <w:name w:val="08181C2648144036896CE7F198CB2220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2A0C1377A9094FD0A5292FAB54EC46DF2">
    <w:name w:val="2A0C1377A9094FD0A5292FAB54EC46DF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7DE9DDA80EB41B3A233F7655C1995D42">
    <w:name w:val="77DE9DDA80EB41B3A233F7655C1995D4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39CE1F005164A9283BCC3AA5D9CD72B2">
    <w:name w:val="B39CE1F005164A9283BCC3AA5D9CD72B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E3A916BF31D445629AE70D549BD6C4C12">
    <w:name w:val="E3A916BF31D445629AE70D549BD6C4C1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D712C527614642AEB7AA590D4D606D8F2">
    <w:name w:val="D712C527614642AEB7AA590D4D606D8F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77CBECC93024658B2633C0F1743004B2">
    <w:name w:val="177CBECC93024658B2633C0F1743004B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70BE5A99BF0492CBE343B77C7363DEE2">
    <w:name w:val="A70BE5A99BF0492CBE343B77C7363DEE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B0D9C7CC446540FF80B874CBA60C1C252">
    <w:name w:val="B0D9C7CC446540FF80B874CBA60C1C25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619CDD80A894AB08FFBB223F1EF786E2">
    <w:name w:val="7619CDD80A894AB08FFBB223F1EF786E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F3608BAFF15C4D1D83C0E29104A27AA02">
    <w:name w:val="F3608BAFF15C4D1D83C0E29104A27AA0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D2C7B681D1645D7BF52CD26330896972">
    <w:name w:val="7D2C7B681D1645D7BF52CD2633089697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C2B76A6218034B8B925291A89292D2362">
    <w:name w:val="C2B76A6218034B8B925291A89292D2362"/>
    <w:rsid w:val="008219D1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EAB68DFAE9C41248B81AC2D9AFBDE182">
    <w:name w:val="4EAB68DFAE9C41248B81AC2D9AFBDE18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D0A87162BDF46BF8F437C352C0ACFF62">
    <w:name w:val="AD0A87162BDF46BF8F437C352C0ACFF6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062FB7C0CCB84DE0A2F2973686BCFBE92">
    <w:name w:val="062FB7C0CCB84DE0A2F2973686BCFBE9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4D5B84098F6B45CABC17E67B211C24F22">
    <w:name w:val="4D5B84098F6B45CABC17E67B211C24F2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CB0B63CCE6CD4039A8B41F15248EF9D32">
    <w:name w:val="CB0B63CCE6CD4039A8B41F15248EF9D32"/>
    <w:rsid w:val="008219D1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1DD2B923428415DA02FC98623825FEF2">
    <w:name w:val="B1DD2B923428415DA02FC98623825FEF2"/>
    <w:rsid w:val="008219D1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D8E36731A60B485D9BA325DA3A7D6A4313">
    <w:name w:val="D8E36731A60B485D9BA325DA3A7D6A431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E1994606CC04965A2BF89D1208F8FBF8">
    <w:name w:val="7E1994606CC04965A2BF89D1208F8FBF8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5208B5BA437B4CE9852977FB1675D0868">
    <w:name w:val="5208B5BA437B4CE9852977FB1675D0868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8">
    <w:name w:val="8819036FC9194B9F8A25F2836EC5D8948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4">
    <w:name w:val="D5E677288DE34CE7A8AB85DA1D7BC4954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3">
    <w:name w:val="9717E0DC06374FF98F85E0FE15793E43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41FCCB287F54820AA9877B8F1EF25453">
    <w:name w:val="F41FCCB287F54820AA9877B8F1EF2545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4">
    <w:name w:val="DCB83CFB91674D77803D719967C75D004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964E2C931974745849EB43D321812F94">
    <w:name w:val="E964E2C931974745849EB43D321812F94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4">
    <w:name w:val="129501AD53F341F49F459857FA71B7774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30C92E7CF514E2EA970ACF90EFE46494">
    <w:name w:val="330C92E7CF514E2EA970ACF90EFE46494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7E20B6AD8D42475081690CC6B820B52C3">
    <w:name w:val="7E20B6AD8D42475081690CC6B820B52C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6B4281D33DF455BAB0CC56C8C20C03B3">
    <w:name w:val="86B4281D33DF455BAB0CC56C8C20C03B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B962883790F3417CBD435A9FF23837E93">
    <w:name w:val="B962883790F3417CBD435A9FF23837E9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8181C2648144036896CE7F198CB22203">
    <w:name w:val="08181C2648144036896CE7F198CB2220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2A0C1377A9094FD0A5292FAB54EC46DF3">
    <w:name w:val="2A0C1377A9094FD0A5292FAB54EC46DF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7DE9DDA80EB41B3A233F7655C1995D43">
    <w:name w:val="77DE9DDA80EB41B3A233F7655C1995D4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39CE1F005164A9283BCC3AA5D9CD72B3">
    <w:name w:val="B39CE1F005164A9283BCC3AA5D9CD72B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E3A916BF31D445629AE70D549BD6C4C13">
    <w:name w:val="E3A916BF31D445629AE70D549BD6C4C1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D712C527614642AEB7AA590D4D606D8F3">
    <w:name w:val="D712C527614642AEB7AA590D4D606D8F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177CBECC93024658B2633C0F1743004B3">
    <w:name w:val="177CBECC93024658B2633C0F1743004B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70BE5A99BF0492CBE343B77C7363DEE3">
    <w:name w:val="A70BE5A99BF0492CBE343B77C7363DEE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B0D9C7CC446540FF80B874CBA60C1C253">
    <w:name w:val="B0D9C7CC446540FF80B874CBA60C1C25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619CDD80A894AB08FFBB223F1EF786E3">
    <w:name w:val="7619CDD80A894AB08FFBB223F1EF786E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F3608BAFF15C4D1D83C0E29104A27AA03">
    <w:name w:val="F3608BAFF15C4D1D83C0E29104A27AA0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D2C7B681D1645D7BF52CD26330896973">
    <w:name w:val="7D2C7B681D1645D7BF52CD2633089697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C2B76A6218034B8B925291A89292D2363">
    <w:name w:val="C2B76A6218034B8B925291A89292D2363"/>
    <w:rsid w:val="008A57A3"/>
    <w:pPr>
      <w:widowControl w:val="0"/>
      <w:autoSpaceDE w:val="0"/>
      <w:autoSpaceDN w:val="0"/>
      <w:spacing w:before="27" w:after="120" w:line="240" w:lineRule="auto"/>
      <w:ind w:left="14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EAB68DFAE9C41248B81AC2D9AFBDE183">
    <w:name w:val="4EAB68DFAE9C41248B81AC2D9AFBDE18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AD0A87162BDF46BF8F437C352C0ACFF63">
    <w:name w:val="AD0A87162BDF46BF8F437C352C0ACFF6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062FB7C0CCB84DE0A2F2973686BCFBE93">
    <w:name w:val="062FB7C0CCB84DE0A2F2973686BCFBE9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4D5B84098F6B45CABC17E67B211C24F23">
    <w:name w:val="4D5B84098F6B45CABC17E67B211C24F2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CB0B63CCE6CD4039A8B41F15248EF9D33">
    <w:name w:val="CB0B63CCE6CD4039A8B41F15248EF9D33"/>
    <w:rsid w:val="008A57A3"/>
    <w:pPr>
      <w:widowControl w:val="0"/>
      <w:autoSpaceDE w:val="0"/>
      <w:autoSpaceDN w:val="0"/>
      <w:spacing w:after="0" w:line="24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1DD2B923428415DA02FC98623825FEF3">
    <w:name w:val="B1DD2B923428415DA02FC98623825FEF3"/>
    <w:rsid w:val="008A57A3"/>
    <w:pPr>
      <w:widowControl w:val="0"/>
      <w:autoSpaceDE w:val="0"/>
      <w:autoSpaceDN w:val="0"/>
      <w:spacing w:after="0" w:line="240" w:lineRule="auto"/>
      <w:ind w:left="14"/>
      <w:jc w:val="right"/>
    </w:pPr>
    <w:rPr>
      <w:rFonts w:eastAsia="Arial" w:cs="Arial"/>
      <w:sz w:val="18"/>
      <w:szCs w:val="16"/>
      <w:lang w:bidi="en-US"/>
    </w:rPr>
  </w:style>
  <w:style w:type="paragraph" w:customStyle="1" w:styleId="5ECE9A5CFD9B49C0A0E6C455DD2DED0A">
    <w:name w:val="5ECE9A5CFD9B49C0A0E6C455DD2DED0A"/>
    <w:rsid w:val="008A57A3"/>
  </w:style>
  <w:style w:type="paragraph" w:customStyle="1" w:styleId="148E7167E8324064ADB742B6B30362FE">
    <w:name w:val="148E7167E8324064ADB742B6B30362FE"/>
    <w:rsid w:val="008A57A3"/>
  </w:style>
  <w:style w:type="paragraph" w:customStyle="1" w:styleId="5208B5BA437B4CE9852977FB1675D0869">
    <w:name w:val="5208B5BA437B4CE9852977FB1675D0869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9">
    <w:name w:val="8819036FC9194B9F8A25F2836EC5D8949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5">
    <w:name w:val="D5E677288DE34CE7A8AB85DA1D7BC495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4">
    <w:name w:val="9717E0DC06374FF98F85E0FE15793E43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4">
    <w:name w:val="F41FCCB287F54820AA9877B8F1EF2545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5">
    <w:name w:val="DCB83CFB91674D77803D719967C75D00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5">
    <w:name w:val="E964E2C931974745849EB43D321812F9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5">
    <w:name w:val="129501AD53F341F49F459857FA71B777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5">
    <w:name w:val="330C92E7CF514E2EA970ACF90EFE4649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7E20B6AD8D42475081690CC6B820B52C4">
    <w:name w:val="7E20B6AD8D42475081690CC6B820B52C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6B4281D33DF455BAB0CC56C8C20C03B4">
    <w:name w:val="86B4281D33DF455BAB0CC56C8C20C03B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B962883790F3417CBD435A9FF23837E94">
    <w:name w:val="B962883790F3417CBD435A9FF23837E9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8181C2648144036896CE7F198CB22204">
    <w:name w:val="08181C2648144036896CE7F198CB2220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2A0C1377A9094FD0A5292FAB54EC46DF4">
    <w:name w:val="2A0C1377A9094FD0A5292FAB54EC46DF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7DE9DDA80EB41B3A233F7655C1995D44">
    <w:name w:val="77DE9DDA80EB41B3A233F7655C1995D4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39CE1F005164A9283BCC3AA5D9CD72B4">
    <w:name w:val="B39CE1F005164A9283BCC3AA5D9CD72B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E3A916BF31D445629AE70D549BD6C4C14">
    <w:name w:val="E3A916BF31D445629AE70D549BD6C4C1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712C527614642AEB7AA590D4D606D8F4">
    <w:name w:val="D712C527614642AEB7AA590D4D606D8F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77CBECC93024658B2633C0F1743004B4">
    <w:name w:val="177CBECC93024658B2633C0F1743004B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70BE5A99BF0492CBE343B77C7363DEE4">
    <w:name w:val="A70BE5A99BF0492CBE343B77C7363DEE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0D9C7CC446540FF80B874CBA60C1C254">
    <w:name w:val="B0D9C7CC446540FF80B874CBA60C1C25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619CDD80A894AB08FFBB223F1EF786E4">
    <w:name w:val="7619CDD80A894AB08FFBB223F1EF786E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F3608BAFF15C4D1D83C0E29104A27AA04">
    <w:name w:val="F3608BAFF15C4D1D83C0E29104A27AA0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D2C7B681D1645D7BF52CD26330896974">
    <w:name w:val="7D2C7B681D1645D7BF52CD2633089697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C2B76A6218034B8B925291A89292D2364">
    <w:name w:val="C2B76A6218034B8B925291A89292D2364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EAB68DFAE9C41248B81AC2D9AFBDE184">
    <w:name w:val="4EAB68DFAE9C41248B81AC2D9AFBDE18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0A87162BDF46BF8F437C352C0ACFF64">
    <w:name w:val="AD0A87162BDF46BF8F437C352C0ACFF6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062FB7C0CCB84DE0A2F2973686BCFBE94">
    <w:name w:val="062FB7C0CCB84DE0A2F2973686BCFBE9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4D5B84098F6B45CABC17E67B211C24F24">
    <w:name w:val="4D5B84098F6B45CABC17E67B211C24F2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B0B63CCE6CD4039A8B41F15248EF9D34">
    <w:name w:val="CB0B63CCE6CD4039A8B41F15248EF9D34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DD2B923428415DA02FC98623825FEF4">
    <w:name w:val="B1DD2B923428415DA02FC98623825FEF4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208B5BA437B4CE9852977FB1675D08610">
    <w:name w:val="5208B5BA437B4CE9852977FB1675D08610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0">
    <w:name w:val="8819036FC9194B9F8A25F2836EC5D89410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6">
    <w:name w:val="D5E677288DE34CE7A8AB85DA1D7BC4956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5">
    <w:name w:val="9717E0DC06374FF98F85E0FE15793E43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5">
    <w:name w:val="F41FCCB287F54820AA9877B8F1EF2545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6">
    <w:name w:val="DCB83CFB91674D77803D719967C75D006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6">
    <w:name w:val="E964E2C931974745849EB43D321812F96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6">
    <w:name w:val="129501AD53F341F49F459857FA71B7776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6">
    <w:name w:val="330C92E7CF514E2EA970ACF90EFE46496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7E20B6AD8D42475081690CC6B820B52C5">
    <w:name w:val="7E20B6AD8D42475081690CC6B820B52C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86B4281D33DF455BAB0CC56C8C20C03B5">
    <w:name w:val="86B4281D33DF455BAB0CC56C8C20C03B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B962883790F3417CBD435A9FF23837E95">
    <w:name w:val="B962883790F3417CBD435A9FF23837E9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8181C2648144036896CE7F198CB22205">
    <w:name w:val="08181C2648144036896CE7F198CB2220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2A0C1377A9094FD0A5292FAB54EC46DF5">
    <w:name w:val="2A0C1377A9094FD0A5292FAB54EC46DF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7DE9DDA80EB41B3A233F7655C1995D45">
    <w:name w:val="77DE9DDA80EB41B3A233F7655C1995D4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39CE1F005164A9283BCC3AA5D9CD72B5">
    <w:name w:val="B39CE1F005164A9283BCC3AA5D9CD72B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E3A916BF31D445629AE70D549BD6C4C15">
    <w:name w:val="E3A916BF31D445629AE70D549BD6C4C1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712C527614642AEB7AA590D4D606D8F5">
    <w:name w:val="D712C527614642AEB7AA590D4D606D8F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77CBECC93024658B2633C0F1743004B5">
    <w:name w:val="177CBECC93024658B2633C0F1743004B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70BE5A99BF0492CBE343B77C7363DEE5">
    <w:name w:val="A70BE5A99BF0492CBE343B77C7363DEE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0D9C7CC446540FF80B874CBA60C1C255">
    <w:name w:val="B0D9C7CC446540FF80B874CBA60C1C25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customStyle="1" w:styleId="7619CDD80A894AB08FFBB223F1EF786E5">
    <w:name w:val="7619CDD80A894AB08FFBB223F1EF786E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F3608BAFF15C4D1D83C0E29104A27AA05">
    <w:name w:val="F3608BAFF15C4D1D83C0E29104A27AA0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D2C7B681D1645D7BF52CD26330896975">
    <w:name w:val="7D2C7B681D1645D7BF52CD2633089697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C2B76A6218034B8B925291A89292D2365">
    <w:name w:val="C2B76A6218034B8B925291A89292D2365"/>
    <w:rsid w:val="008A57A3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4EAB68DFAE9C41248B81AC2D9AFBDE185">
    <w:name w:val="4EAB68DFAE9C41248B81AC2D9AFBDE18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0A87162BDF46BF8F437C352C0ACFF65">
    <w:name w:val="AD0A87162BDF46BF8F437C352C0ACFF6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062FB7C0CCB84DE0A2F2973686BCFBE95">
    <w:name w:val="062FB7C0CCB84DE0A2F2973686BCFBE9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4D5B84098F6B45CABC17E67B211C24F25">
    <w:name w:val="4D5B84098F6B45CABC17E67B211C24F2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B0B63CCE6CD4039A8B41F15248EF9D35">
    <w:name w:val="CB0B63CCE6CD4039A8B41F15248EF9D35"/>
    <w:rsid w:val="008A57A3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DD2B923428415DA02FC98623825FEF5">
    <w:name w:val="B1DD2B923428415DA02FC98623825FEF5"/>
    <w:rsid w:val="008A57A3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97DBA3ED125241A79CAC9D8CE8C735F3">
    <w:name w:val="97DBA3ED125241A79CAC9D8CE8C735F3"/>
    <w:rsid w:val="008A57A3"/>
  </w:style>
  <w:style w:type="paragraph" w:customStyle="1" w:styleId="2E32FD213F54403CAFACA6C7FB85C257">
    <w:name w:val="2E32FD213F54403CAFACA6C7FB85C257"/>
    <w:rsid w:val="008A57A3"/>
  </w:style>
  <w:style w:type="paragraph" w:customStyle="1" w:styleId="9BA245D449B640C1964084854514763D">
    <w:name w:val="9BA245D449B640C1964084854514763D"/>
    <w:rsid w:val="008A57A3"/>
  </w:style>
  <w:style w:type="paragraph" w:customStyle="1" w:styleId="A40A0B483A124DB19B6071573C4D1208">
    <w:name w:val="A40A0B483A124DB19B6071573C4D1208"/>
    <w:rsid w:val="008A57A3"/>
  </w:style>
  <w:style w:type="paragraph" w:customStyle="1" w:styleId="DAB9C69F564545E1A86ED34CC9BE6B8A">
    <w:name w:val="DAB9C69F564545E1A86ED34CC9BE6B8A"/>
    <w:rsid w:val="008A57A3"/>
  </w:style>
  <w:style w:type="paragraph" w:customStyle="1" w:styleId="E5A4C9B6FAE846B68A0D57598D6806B8">
    <w:name w:val="E5A4C9B6FAE846B68A0D57598D6806B8"/>
    <w:rsid w:val="008A57A3"/>
  </w:style>
  <w:style w:type="paragraph" w:customStyle="1" w:styleId="7DF5D60EE1A24FB0A58AEE8A8430D853">
    <w:name w:val="7DF5D60EE1A24FB0A58AEE8A8430D853"/>
    <w:rsid w:val="008A57A3"/>
  </w:style>
  <w:style w:type="paragraph" w:customStyle="1" w:styleId="56FFB91CEC3A44BCBFBEEB829C156DCD">
    <w:name w:val="56FFB91CEC3A44BCBFBEEB829C156DCD"/>
    <w:rsid w:val="008A57A3"/>
  </w:style>
  <w:style w:type="paragraph" w:customStyle="1" w:styleId="CDFF288021824A4492FCDA901201EC48">
    <w:name w:val="CDFF288021824A4492FCDA901201EC48"/>
    <w:rsid w:val="008A57A3"/>
  </w:style>
  <w:style w:type="paragraph" w:customStyle="1" w:styleId="6AEE2126BD6B41038777D3E1C634225A">
    <w:name w:val="6AEE2126BD6B41038777D3E1C634225A"/>
    <w:rsid w:val="008A57A3"/>
  </w:style>
  <w:style w:type="paragraph" w:customStyle="1" w:styleId="FCA5D86DB6BE42419E32529E35D8AF4E">
    <w:name w:val="FCA5D86DB6BE42419E32529E35D8AF4E"/>
    <w:rsid w:val="008A57A3"/>
  </w:style>
  <w:style w:type="paragraph" w:customStyle="1" w:styleId="2B1FC509439B4F42A7BB550373F215EB">
    <w:name w:val="2B1FC509439B4F42A7BB550373F215EB"/>
    <w:rsid w:val="008A57A3"/>
  </w:style>
  <w:style w:type="paragraph" w:customStyle="1" w:styleId="3EFF343CFBDD4CCC9AA076B72A4F6CAA">
    <w:name w:val="3EFF343CFBDD4CCC9AA076B72A4F6CAA"/>
    <w:rsid w:val="008A57A3"/>
  </w:style>
  <w:style w:type="paragraph" w:customStyle="1" w:styleId="D40D62E567164CC2A05FB99CF5274D4B">
    <w:name w:val="D40D62E567164CC2A05FB99CF5274D4B"/>
    <w:rsid w:val="008A57A3"/>
  </w:style>
  <w:style w:type="paragraph" w:customStyle="1" w:styleId="F90DA4229A544CD29281A7093A53A64D">
    <w:name w:val="F90DA4229A544CD29281A7093A53A64D"/>
    <w:rsid w:val="008A57A3"/>
  </w:style>
  <w:style w:type="paragraph" w:customStyle="1" w:styleId="B71DA2C4AAD743CF8E8D366C09B7381F">
    <w:name w:val="B71DA2C4AAD743CF8E8D366C09B7381F"/>
    <w:rsid w:val="008A57A3"/>
  </w:style>
  <w:style w:type="paragraph" w:customStyle="1" w:styleId="6E45F3B70A60453A82C41CDE380D9027">
    <w:name w:val="6E45F3B70A60453A82C41CDE380D9027"/>
    <w:rsid w:val="008A57A3"/>
  </w:style>
  <w:style w:type="paragraph" w:customStyle="1" w:styleId="9609EC8CC9BA451B9157A3A886E40271">
    <w:name w:val="9609EC8CC9BA451B9157A3A886E40271"/>
    <w:rsid w:val="008A57A3"/>
  </w:style>
  <w:style w:type="paragraph" w:customStyle="1" w:styleId="6D9130BFA8D84C23BB52058B6D9DCA6F">
    <w:name w:val="6D9130BFA8D84C23BB52058B6D9DCA6F"/>
    <w:rsid w:val="008A57A3"/>
  </w:style>
  <w:style w:type="paragraph" w:customStyle="1" w:styleId="74E907F4209B4AB2B4FC329571DC3BD6">
    <w:name w:val="74E907F4209B4AB2B4FC329571DC3BD6"/>
    <w:rsid w:val="008A57A3"/>
  </w:style>
  <w:style w:type="paragraph" w:customStyle="1" w:styleId="80FD1CD32CD34D6EBA8C19A019633F6B">
    <w:name w:val="80FD1CD32CD34D6EBA8C19A019633F6B"/>
    <w:rsid w:val="008A57A3"/>
  </w:style>
  <w:style w:type="paragraph" w:customStyle="1" w:styleId="DC9E94A3953F488EBE2615FCA783756B">
    <w:name w:val="DC9E94A3953F488EBE2615FCA783756B"/>
    <w:rsid w:val="008A57A3"/>
  </w:style>
  <w:style w:type="paragraph" w:customStyle="1" w:styleId="FDEC253903174F2987CCC621E0AB5D94">
    <w:name w:val="FDEC253903174F2987CCC621E0AB5D94"/>
    <w:rsid w:val="008A57A3"/>
  </w:style>
  <w:style w:type="paragraph" w:customStyle="1" w:styleId="F331E9CD4E22405481A64B00D8DA76F0">
    <w:name w:val="F331E9CD4E22405481A64B00D8DA76F0"/>
    <w:rsid w:val="008A57A3"/>
  </w:style>
  <w:style w:type="paragraph" w:customStyle="1" w:styleId="8BBCCA0C8EB24D7C9257574E6126242A">
    <w:name w:val="8BBCCA0C8EB24D7C9257574E6126242A"/>
    <w:rsid w:val="008A57A3"/>
  </w:style>
  <w:style w:type="paragraph" w:customStyle="1" w:styleId="849A0945B02149BE8B042962CAF51B76">
    <w:name w:val="849A0945B02149BE8B042962CAF51B76"/>
    <w:rsid w:val="008A57A3"/>
  </w:style>
  <w:style w:type="paragraph" w:customStyle="1" w:styleId="6248101267C04A819164BA6C1C56C4E4">
    <w:name w:val="6248101267C04A819164BA6C1C56C4E4"/>
    <w:rsid w:val="008A57A3"/>
  </w:style>
  <w:style w:type="paragraph" w:customStyle="1" w:styleId="C79F78ED030843B69CEAD52CD822BD95">
    <w:name w:val="C79F78ED030843B69CEAD52CD822BD95"/>
    <w:rsid w:val="008A57A3"/>
  </w:style>
  <w:style w:type="paragraph" w:customStyle="1" w:styleId="6F902F7930A0420C889AF04A03123A22">
    <w:name w:val="6F902F7930A0420C889AF04A03123A22"/>
    <w:rsid w:val="008A57A3"/>
  </w:style>
  <w:style w:type="paragraph" w:customStyle="1" w:styleId="73A72E9B1CFD40E08C9747736E91D43B">
    <w:name w:val="73A72E9B1CFD40E08C9747736E91D43B"/>
    <w:rsid w:val="008A57A3"/>
  </w:style>
  <w:style w:type="paragraph" w:customStyle="1" w:styleId="E56D1E8D8F8B45FB813AEF724F8BE145">
    <w:name w:val="E56D1E8D8F8B45FB813AEF724F8BE145"/>
    <w:rsid w:val="008A57A3"/>
  </w:style>
  <w:style w:type="paragraph" w:customStyle="1" w:styleId="A89BB9BED02B486295432B929CB879FD">
    <w:name w:val="A89BB9BED02B486295432B929CB879FD"/>
    <w:rsid w:val="008A57A3"/>
  </w:style>
  <w:style w:type="paragraph" w:customStyle="1" w:styleId="83128684515C4742AFA8CE2E0474E233">
    <w:name w:val="83128684515C4742AFA8CE2E0474E233"/>
    <w:rsid w:val="008A57A3"/>
  </w:style>
  <w:style w:type="paragraph" w:customStyle="1" w:styleId="9599C370731042ACA17BB9F5829AA7D1">
    <w:name w:val="9599C370731042ACA17BB9F5829AA7D1"/>
    <w:rsid w:val="008A57A3"/>
  </w:style>
  <w:style w:type="paragraph" w:customStyle="1" w:styleId="361146C7BA97490BB6069240F1D56FBE">
    <w:name w:val="361146C7BA97490BB6069240F1D56FBE"/>
    <w:rsid w:val="008A57A3"/>
  </w:style>
  <w:style w:type="paragraph" w:customStyle="1" w:styleId="6429A233767D4FECA991E0CCC20EF829">
    <w:name w:val="6429A233767D4FECA991E0CCC20EF829"/>
    <w:rsid w:val="008A57A3"/>
  </w:style>
  <w:style w:type="paragraph" w:customStyle="1" w:styleId="BABAA3F1FC6F485B964A480628FF060E">
    <w:name w:val="BABAA3F1FC6F485B964A480628FF060E"/>
    <w:rsid w:val="008A57A3"/>
  </w:style>
  <w:style w:type="paragraph" w:customStyle="1" w:styleId="794E3631CFB64C42890F0E08CEBE4F31">
    <w:name w:val="794E3631CFB64C42890F0E08CEBE4F31"/>
    <w:rsid w:val="008A57A3"/>
  </w:style>
  <w:style w:type="paragraph" w:customStyle="1" w:styleId="C26FE0B680264BE48F5164E5F11D7E76">
    <w:name w:val="C26FE0B680264BE48F5164E5F11D7E76"/>
    <w:rsid w:val="008A57A3"/>
  </w:style>
  <w:style w:type="paragraph" w:customStyle="1" w:styleId="C028733EB9884275AB7ACE0584C43A7D">
    <w:name w:val="C028733EB9884275AB7ACE0584C43A7D"/>
    <w:rsid w:val="008A57A3"/>
  </w:style>
  <w:style w:type="paragraph" w:customStyle="1" w:styleId="0E7B2868462B44848E10D20D11C36AFD">
    <w:name w:val="0E7B2868462B44848E10D20D11C36AFD"/>
    <w:rsid w:val="008A57A3"/>
  </w:style>
  <w:style w:type="paragraph" w:customStyle="1" w:styleId="18EBA0B9938E45139FDD8C2FB68B18B2">
    <w:name w:val="18EBA0B9938E45139FDD8C2FB68B18B2"/>
    <w:rsid w:val="008A57A3"/>
  </w:style>
  <w:style w:type="paragraph" w:customStyle="1" w:styleId="60D02AB0C6D149DC8353D126BC40BD60">
    <w:name w:val="60D02AB0C6D149DC8353D126BC40BD60"/>
    <w:rsid w:val="008A57A3"/>
  </w:style>
  <w:style w:type="paragraph" w:customStyle="1" w:styleId="5178F2819095457AAC0B5498E55009CA">
    <w:name w:val="5178F2819095457AAC0B5498E55009CA"/>
    <w:rsid w:val="008A57A3"/>
  </w:style>
  <w:style w:type="paragraph" w:customStyle="1" w:styleId="4890F1FA4985455CB88ECF941518BA31">
    <w:name w:val="4890F1FA4985455CB88ECF941518BA31"/>
    <w:rsid w:val="008A57A3"/>
  </w:style>
  <w:style w:type="paragraph" w:customStyle="1" w:styleId="546232584255462EAF0DF4E9A4307B41">
    <w:name w:val="546232584255462EAF0DF4E9A4307B41"/>
    <w:rsid w:val="008A57A3"/>
  </w:style>
  <w:style w:type="paragraph" w:customStyle="1" w:styleId="30AE8A4C1F304FE1897AB95D823482C8">
    <w:name w:val="30AE8A4C1F304FE1897AB95D823482C8"/>
    <w:rsid w:val="008A57A3"/>
  </w:style>
  <w:style w:type="paragraph" w:customStyle="1" w:styleId="0147A5B44A41480899BBE9F07BDF7748">
    <w:name w:val="0147A5B44A41480899BBE9F07BDF7748"/>
    <w:rsid w:val="008A57A3"/>
  </w:style>
  <w:style w:type="paragraph" w:customStyle="1" w:styleId="A65DEA51FA06479B9ADDFCA76648A47B">
    <w:name w:val="A65DEA51FA06479B9ADDFCA76648A47B"/>
    <w:rsid w:val="008A57A3"/>
  </w:style>
  <w:style w:type="paragraph" w:customStyle="1" w:styleId="B145D070475C49B7B3C216B73C6C6EFF">
    <w:name w:val="B145D070475C49B7B3C216B73C6C6EFF"/>
    <w:rsid w:val="008A57A3"/>
  </w:style>
  <w:style w:type="paragraph" w:customStyle="1" w:styleId="B6396AE61DAD43669CE956FCDE54A6A3">
    <w:name w:val="B6396AE61DAD43669CE956FCDE54A6A3"/>
    <w:rsid w:val="008A57A3"/>
  </w:style>
  <w:style w:type="paragraph" w:customStyle="1" w:styleId="8CD7999FCF8F44DC91B5AA6CD0FF2EE6">
    <w:name w:val="8CD7999FCF8F44DC91B5AA6CD0FF2EE6"/>
    <w:rsid w:val="008A57A3"/>
  </w:style>
  <w:style w:type="paragraph" w:customStyle="1" w:styleId="4F5C842776CC483EB7E4663E4626F3AC">
    <w:name w:val="4F5C842776CC483EB7E4663E4626F3AC"/>
    <w:rsid w:val="008A57A3"/>
  </w:style>
  <w:style w:type="paragraph" w:customStyle="1" w:styleId="E2EB34E979A3452A99948899CE1BDA98">
    <w:name w:val="E2EB34E979A3452A99948899CE1BDA98"/>
    <w:rsid w:val="008A57A3"/>
  </w:style>
  <w:style w:type="paragraph" w:customStyle="1" w:styleId="5F8A2F1EFC7C4612BFCB71B302ECFF4F">
    <w:name w:val="5F8A2F1EFC7C4612BFCB71B302ECFF4F"/>
    <w:rsid w:val="008A57A3"/>
  </w:style>
  <w:style w:type="paragraph" w:customStyle="1" w:styleId="AD634505CEA34DC0A25C55F91A0905B7">
    <w:name w:val="AD634505CEA34DC0A25C55F91A0905B7"/>
    <w:rsid w:val="008A57A3"/>
  </w:style>
  <w:style w:type="paragraph" w:customStyle="1" w:styleId="5208B5BA437B4CE9852977FB1675D08611">
    <w:name w:val="5208B5BA437B4CE9852977FB1675D0861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1">
    <w:name w:val="8819036FC9194B9F8A25F2836EC5D8941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7">
    <w:name w:val="D5E677288DE34CE7A8AB85DA1D7BC4957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6">
    <w:name w:val="9717E0DC06374FF98F85E0FE15793E436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6">
    <w:name w:val="F41FCCB287F54820AA9877B8F1EF25456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7">
    <w:name w:val="DCB83CFB91674D77803D719967C75D007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7">
    <w:name w:val="E964E2C931974745849EB43D321812F97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7">
    <w:name w:val="129501AD53F341F49F459857FA71B7777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7">
    <w:name w:val="330C92E7CF514E2EA970ACF90EFE46497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1">
    <w:name w:val="CDFF288021824A4492FCDA901201EC48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1">
    <w:name w:val="6AEE2126BD6B41038777D3E1C634225A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1">
    <w:name w:val="74E907F4209B4AB2B4FC329571DC3BD6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1">
    <w:name w:val="80FD1CD32CD34D6EBA8C19A019633F6B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1">
    <w:name w:val="DC9E94A3953F488EBE2615FCA783756B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1">
    <w:name w:val="8BBCCA0C8EB24D7C9257574E6126242A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1">
    <w:name w:val="849A0945B02149BE8B042962CAF51B76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1">
    <w:name w:val="6248101267C04A819164BA6C1C56C4E4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1">
    <w:name w:val="C79F78ED030843B69CEAD52CD822BD95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1">
    <w:name w:val="BABAA3F1FC6F485B964A480628FF060E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1">
    <w:name w:val="794E3631CFB64C42890F0E08CEBE4F31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1">
    <w:name w:val="0147A5B44A41480899BBE9F07BDF77481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1">
    <w:name w:val="A65DEA51FA06479B9ADDFCA76648A47B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1">
    <w:name w:val="B145D070475C49B7B3C216B73C6C6EFF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1">
    <w:name w:val="4F5C842776CC483EB7E4663E4626F3AC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1">
    <w:name w:val="E2EB34E979A3452A99948899CE1BDA98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1">
    <w:name w:val="5F8A2F1EFC7C4612BFCB71B302ECFF4F1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1">
    <w:name w:val="AD634505CEA34DC0A25C55F91A0905B71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208B5BA437B4CE9852977FB1675D08612">
    <w:name w:val="5208B5BA437B4CE9852977FB1675D0861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2">
    <w:name w:val="8819036FC9194B9F8A25F2836EC5D8941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8">
    <w:name w:val="D5E677288DE34CE7A8AB85DA1D7BC4958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7">
    <w:name w:val="9717E0DC06374FF98F85E0FE15793E437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7">
    <w:name w:val="F41FCCB287F54820AA9877B8F1EF25457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8">
    <w:name w:val="DCB83CFB91674D77803D719967C75D008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8">
    <w:name w:val="E964E2C931974745849EB43D321812F98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8">
    <w:name w:val="129501AD53F341F49F459857FA71B7778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8">
    <w:name w:val="330C92E7CF514E2EA970ACF90EFE46498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2">
    <w:name w:val="CDFF288021824A4492FCDA901201EC48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2">
    <w:name w:val="6AEE2126BD6B41038777D3E1C634225A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2">
    <w:name w:val="74E907F4209B4AB2B4FC329571DC3BD6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2">
    <w:name w:val="80FD1CD32CD34D6EBA8C19A019633F6B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2">
    <w:name w:val="DC9E94A3953F488EBE2615FCA783756B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2">
    <w:name w:val="8BBCCA0C8EB24D7C9257574E6126242A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2">
    <w:name w:val="849A0945B02149BE8B042962CAF51B76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2">
    <w:name w:val="6248101267C04A819164BA6C1C56C4E4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2">
    <w:name w:val="C79F78ED030843B69CEAD52CD822BD95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2">
    <w:name w:val="BABAA3F1FC6F485B964A480628FF060E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2">
    <w:name w:val="794E3631CFB64C42890F0E08CEBE4F31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2">
    <w:name w:val="0147A5B44A41480899BBE9F07BDF77482"/>
    <w:rsid w:val="007C172C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2">
    <w:name w:val="A65DEA51FA06479B9ADDFCA76648A47B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2">
    <w:name w:val="B145D070475C49B7B3C216B73C6C6EFF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2">
    <w:name w:val="4F5C842776CC483EB7E4663E4626F3AC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2">
    <w:name w:val="E2EB34E979A3452A99948899CE1BDA98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2">
    <w:name w:val="5F8A2F1EFC7C4612BFCB71B302ECFF4F2"/>
    <w:rsid w:val="007C172C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2">
    <w:name w:val="AD634505CEA34DC0A25C55F91A0905B72"/>
    <w:rsid w:val="007C172C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208B5BA437B4CE9852977FB1675D08613">
    <w:name w:val="5208B5BA437B4CE9852977FB1675D0861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3">
    <w:name w:val="8819036FC9194B9F8A25F2836EC5D8941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9">
    <w:name w:val="D5E677288DE34CE7A8AB85DA1D7BC4959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8">
    <w:name w:val="9717E0DC06374FF98F85E0FE15793E438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8">
    <w:name w:val="F41FCCB287F54820AA9877B8F1EF25458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9">
    <w:name w:val="DCB83CFB91674D77803D719967C75D009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9">
    <w:name w:val="E964E2C931974745849EB43D321812F99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9">
    <w:name w:val="129501AD53F341F49F459857FA71B7779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9">
    <w:name w:val="330C92E7CF514E2EA970ACF90EFE46499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3">
    <w:name w:val="CDFF288021824A4492FCDA901201EC48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3">
    <w:name w:val="6AEE2126BD6B41038777D3E1C634225A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3">
    <w:name w:val="74E907F4209B4AB2B4FC329571DC3BD6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3">
    <w:name w:val="80FD1CD32CD34D6EBA8C19A019633F6B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3">
    <w:name w:val="DC9E94A3953F488EBE2615FCA783756B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3">
    <w:name w:val="8BBCCA0C8EB24D7C9257574E6126242A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3">
    <w:name w:val="849A0945B02149BE8B042962CAF51B76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3">
    <w:name w:val="6248101267C04A819164BA6C1C56C4E4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3">
    <w:name w:val="C79F78ED030843B69CEAD52CD822BD95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3">
    <w:name w:val="BABAA3F1FC6F485B964A480628FF060E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3">
    <w:name w:val="794E3631CFB64C42890F0E08CEBE4F31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3">
    <w:name w:val="0147A5B44A41480899BBE9F07BDF77483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3">
    <w:name w:val="A65DEA51FA06479B9ADDFCA76648A47B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3">
    <w:name w:val="B145D070475C49B7B3C216B73C6C6EFF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3">
    <w:name w:val="4F5C842776CC483EB7E4663E4626F3AC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3">
    <w:name w:val="E2EB34E979A3452A99948899CE1BDA98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3">
    <w:name w:val="5F8A2F1EFC7C4612BFCB71B302ECFF4F3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3">
    <w:name w:val="AD634505CEA34DC0A25C55F91A0905B73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A0BB0F46C03544AFAE82287BE9E21234">
    <w:name w:val="A0BB0F46C03544AFAE82287BE9E21234"/>
    <w:rsid w:val="00711F30"/>
  </w:style>
  <w:style w:type="paragraph" w:customStyle="1" w:styleId="3B19C70FF6E144BF8AC544F30BD54B8E">
    <w:name w:val="3B19C70FF6E144BF8AC544F30BD54B8E"/>
    <w:rsid w:val="00711F30"/>
  </w:style>
  <w:style w:type="paragraph" w:customStyle="1" w:styleId="0BC024A2A3564421889AAE20B10A2E23">
    <w:name w:val="0BC024A2A3564421889AAE20B10A2E23"/>
    <w:rsid w:val="00711F30"/>
  </w:style>
  <w:style w:type="paragraph" w:customStyle="1" w:styleId="8EE81196F3CA46B8B19ACB781EB8F8DA">
    <w:name w:val="8EE81196F3CA46B8B19ACB781EB8F8DA"/>
    <w:rsid w:val="00711F30"/>
  </w:style>
  <w:style w:type="paragraph" w:customStyle="1" w:styleId="E9CE0CD75BCD44E289464148F3C8528A">
    <w:name w:val="E9CE0CD75BCD44E289464148F3C8528A"/>
    <w:rsid w:val="00711F30"/>
  </w:style>
  <w:style w:type="paragraph" w:customStyle="1" w:styleId="36AA931C530B41A486A1ACE59C47ADDB">
    <w:name w:val="36AA931C530B41A486A1ACE59C47ADDB"/>
    <w:rsid w:val="00711F30"/>
  </w:style>
  <w:style w:type="paragraph" w:customStyle="1" w:styleId="561BCD2EC6724A21AD1F38DAADCF3BBD">
    <w:name w:val="561BCD2EC6724A21AD1F38DAADCF3BBD"/>
    <w:rsid w:val="00711F30"/>
  </w:style>
  <w:style w:type="paragraph" w:customStyle="1" w:styleId="55872DAFE67E43C7B6D5311041F6F285">
    <w:name w:val="55872DAFE67E43C7B6D5311041F6F285"/>
    <w:rsid w:val="00711F30"/>
  </w:style>
  <w:style w:type="paragraph" w:customStyle="1" w:styleId="EC9C49D3CF6643E29F7456A8132B525B">
    <w:name w:val="EC9C49D3CF6643E29F7456A8132B525B"/>
    <w:rsid w:val="00711F30"/>
  </w:style>
  <w:style w:type="paragraph" w:customStyle="1" w:styleId="87622C6BE84E4A0087A7F31E63E3B9B7">
    <w:name w:val="87622C6BE84E4A0087A7F31E63E3B9B7"/>
    <w:rsid w:val="00711F30"/>
  </w:style>
  <w:style w:type="paragraph" w:customStyle="1" w:styleId="89E96876D88A4F7E9EF4CA0C9B0F6927">
    <w:name w:val="89E96876D88A4F7E9EF4CA0C9B0F6927"/>
    <w:rsid w:val="00711F30"/>
  </w:style>
  <w:style w:type="paragraph" w:customStyle="1" w:styleId="94C0DCA861B04176A9CA9E5372EE55BB">
    <w:name w:val="94C0DCA861B04176A9CA9E5372EE55BB"/>
    <w:rsid w:val="00711F30"/>
  </w:style>
  <w:style w:type="paragraph" w:customStyle="1" w:styleId="5DECE15896D847168BF609D1622D4725">
    <w:name w:val="5DECE15896D847168BF609D1622D4725"/>
    <w:rsid w:val="00711F30"/>
  </w:style>
  <w:style w:type="paragraph" w:customStyle="1" w:styleId="C0D9F50E58484DDF9114DB56F79A32C9">
    <w:name w:val="C0D9F50E58484DDF9114DB56F79A32C9"/>
    <w:rsid w:val="00711F30"/>
  </w:style>
  <w:style w:type="paragraph" w:customStyle="1" w:styleId="F929137DD3B4455889F18C9F8C118D31">
    <w:name w:val="F929137DD3B4455889F18C9F8C118D31"/>
    <w:rsid w:val="00711F30"/>
  </w:style>
  <w:style w:type="paragraph" w:customStyle="1" w:styleId="7AA36DF51564485BA4826075380BCF27">
    <w:name w:val="7AA36DF51564485BA4826075380BCF27"/>
    <w:rsid w:val="00711F30"/>
  </w:style>
  <w:style w:type="paragraph" w:customStyle="1" w:styleId="BB581E55501B49E7BF368A6A164A534B">
    <w:name w:val="BB581E55501B49E7BF368A6A164A534B"/>
    <w:rsid w:val="00711F30"/>
  </w:style>
  <w:style w:type="paragraph" w:customStyle="1" w:styleId="55A5D1D2E54F4EE495AAA5995ED6BA5F">
    <w:name w:val="55A5D1D2E54F4EE495AAA5995ED6BA5F"/>
    <w:rsid w:val="00711F30"/>
  </w:style>
  <w:style w:type="paragraph" w:customStyle="1" w:styleId="5208B5BA437B4CE9852977FB1675D08614">
    <w:name w:val="5208B5BA437B4CE9852977FB1675D0861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4">
    <w:name w:val="8819036FC9194B9F8A25F2836EC5D8941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10">
    <w:name w:val="D5E677288DE34CE7A8AB85DA1D7BC49510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9">
    <w:name w:val="9717E0DC06374FF98F85E0FE15793E439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9">
    <w:name w:val="F41FCCB287F54820AA9877B8F1EF25459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10">
    <w:name w:val="DCB83CFB91674D77803D719967C75D0010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10">
    <w:name w:val="E964E2C931974745849EB43D321812F910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10">
    <w:name w:val="129501AD53F341F49F459857FA71B77710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10">
    <w:name w:val="330C92E7CF514E2EA970ACF90EFE464910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4">
    <w:name w:val="CDFF288021824A4492FCDA901201EC48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4">
    <w:name w:val="6AEE2126BD6B41038777D3E1C634225A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4">
    <w:name w:val="74E907F4209B4AB2B4FC329571DC3BD6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4">
    <w:name w:val="80FD1CD32CD34D6EBA8C19A019633F6B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4">
    <w:name w:val="DC9E94A3953F488EBE2615FCA783756B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4">
    <w:name w:val="8BBCCA0C8EB24D7C9257574E6126242A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4">
    <w:name w:val="849A0945B02149BE8B042962CAF51B76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4">
    <w:name w:val="6248101267C04A819164BA6C1C56C4E4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4">
    <w:name w:val="C79F78ED030843B69CEAD52CD822BD95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4">
    <w:name w:val="BABAA3F1FC6F485B964A480628FF060E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4">
    <w:name w:val="794E3631CFB64C42890F0E08CEBE4F31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4">
    <w:name w:val="0147A5B44A41480899BBE9F07BDF77484"/>
    <w:rsid w:val="00711F30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4">
    <w:name w:val="A65DEA51FA06479B9ADDFCA76648A47B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4">
    <w:name w:val="B145D070475C49B7B3C216B73C6C6EFF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4">
    <w:name w:val="4F5C842776CC483EB7E4663E4626F3AC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4">
    <w:name w:val="E2EB34E979A3452A99948899CE1BDA98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4">
    <w:name w:val="5F8A2F1EFC7C4612BFCB71B302ECFF4F4"/>
    <w:rsid w:val="00711F30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4">
    <w:name w:val="AD634505CEA34DC0A25C55F91A0905B74"/>
    <w:rsid w:val="00711F30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208B5BA437B4CE9852977FB1675D08615">
    <w:name w:val="5208B5BA437B4CE9852977FB1675D0861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819036FC9194B9F8A25F2836EC5D89415">
    <w:name w:val="8819036FC9194B9F8A25F2836EC5D8941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D5E677288DE34CE7A8AB85DA1D7BC49511">
    <w:name w:val="D5E677288DE34CE7A8AB85DA1D7BC49511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9717E0DC06374FF98F85E0FE15793E4310">
    <w:name w:val="9717E0DC06374FF98F85E0FE15793E4310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F41FCCB287F54820AA9877B8F1EF254510">
    <w:name w:val="F41FCCB287F54820AA9877B8F1EF254510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DCB83CFB91674D77803D719967C75D0011">
    <w:name w:val="DCB83CFB91674D77803D719967C75D0011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964E2C931974745849EB43D321812F911">
    <w:name w:val="E964E2C931974745849EB43D321812F911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129501AD53F341F49F459857FA71B77711">
    <w:name w:val="129501AD53F341F49F459857FA71B77711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330C92E7CF514E2EA970ACF90EFE464911">
    <w:name w:val="330C92E7CF514E2EA970ACF90EFE464911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CDFF288021824A4492FCDA901201EC485">
    <w:name w:val="CDFF288021824A4492FCDA901201EC48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6AEE2126BD6B41038777D3E1C634225A5">
    <w:name w:val="6AEE2126BD6B41038777D3E1C634225A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4E907F4209B4AB2B4FC329571DC3BD65">
    <w:name w:val="74E907F4209B4AB2B4FC329571DC3BD6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80FD1CD32CD34D6EBA8C19A019633F6B5">
    <w:name w:val="80FD1CD32CD34D6EBA8C19A019633F6B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DC9E94A3953F488EBE2615FCA783756B5">
    <w:name w:val="DC9E94A3953F488EBE2615FCA783756B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8BBCCA0C8EB24D7C9257574E6126242A5">
    <w:name w:val="8BBCCA0C8EB24D7C9257574E6126242A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849A0945B02149BE8B042962CAF51B765">
    <w:name w:val="849A0945B02149BE8B042962CAF51B76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6248101267C04A819164BA6C1C56C4E45">
    <w:name w:val="6248101267C04A819164BA6C1C56C4E4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C79F78ED030843B69CEAD52CD822BD955">
    <w:name w:val="C79F78ED030843B69CEAD52CD822BD95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BABAA3F1FC6F485B964A480628FF060E5">
    <w:name w:val="BABAA3F1FC6F485B964A480628FF060E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794E3631CFB64C42890F0E08CEBE4F315">
    <w:name w:val="794E3631CFB64C42890F0E08CEBE4F31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0147A5B44A41480899BBE9F07BDF77485">
    <w:name w:val="0147A5B44A41480899BBE9F07BDF77485"/>
    <w:rsid w:val="0097333F"/>
    <w:pPr>
      <w:widowControl w:val="0"/>
      <w:autoSpaceDE w:val="0"/>
      <w:autoSpaceDN w:val="0"/>
      <w:spacing w:before="27" w:after="120" w:line="312" w:lineRule="auto"/>
      <w:outlineLvl w:val="0"/>
    </w:pPr>
    <w:rPr>
      <w:rFonts w:asciiTheme="majorHAnsi" w:eastAsia="Arial" w:hAnsiTheme="majorHAnsi" w:cs="Arial"/>
      <w:b/>
      <w:color w:val="231F20"/>
      <w:szCs w:val="16"/>
      <w:lang w:bidi="en-US"/>
    </w:rPr>
  </w:style>
  <w:style w:type="paragraph" w:customStyle="1" w:styleId="A65DEA51FA06479B9ADDFCA76648A47B5">
    <w:name w:val="A65DEA51FA06479B9ADDFCA76648A47B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B145D070475C49B7B3C216B73C6C6EFF5">
    <w:name w:val="B145D070475C49B7B3C216B73C6C6EFF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4F5C842776CC483EB7E4663E4626F3AC5">
    <w:name w:val="4F5C842776CC483EB7E4663E4626F3AC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E2EB34E979A3452A99948899CE1BDA985">
    <w:name w:val="E2EB34E979A3452A99948899CE1BDA98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5F8A2F1EFC7C4612BFCB71B302ECFF4F5">
    <w:name w:val="5F8A2F1EFC7C4612BFCB71B302ECFF4F5"/>
    <w:rsid w:val="0097333F"/>
    <w:pPr>
      <w:widowControl w:val="0"/>
      <w:autoSpaceDE w:val="0"/>
      <w:autoSpaceDN w:val="0"/>
      <w:spacing w:after="0" w:line="312" w:lineRule="auto"/>
    </w:pPr>
    <w:rPr>
      <w:rFonts w:eastAsia="Arial" w:cs="Arial"/>
      <w:sz w:val="18"/>
      <w:szCs w:val="16"/>
      <w:lang w:bidi="en-US"/>
    </w:rPr>
  </w:style>
  <w:style w:type="paragraph" w:customStyle="1" w:styleId="AD634505CEA34DC0A25C55F91A0905B75">
    <w:name w:val="AD634505CEA34DC0A25C55F91A0905B75"/>
    <w:rsid w:val="0097333F"/>
    <w:pPr>
      <w:widowControl w:val="0"/>
      <w:autoSpaceDE w:val="0"/>
      <w:autoSpaceDN w:val="0"/>
      <w:spacing w:after="0" w:line="312" w:lineRule="auto"/>
      <w:jc w:val="right"/>
    </w:pPr>
    <w:rPr>
      <w:rFonts w:eastAsia="Arial" w:cs="Arial"/>
      <w:sz w:val="18"/>
      <w:szCs w:val="16"/>
      <w:lang w:bidi="en-US"/>
    </w:rPr>
  </w:style>
  <w:style w:type="paragraph" w:customStyle="1" w:styleId="384EB82ECA8D4D15BE4296ED08A742091">
    <w:name w:val="384EB82ECA8D4D15BE4296ED08A74209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3A4E61E1967243C08C83D3595550C6651">
    <w:name w:val="3A4E61E1967243C08C83D3595550C665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C2432108C3024BCC8B2A5FF9713140311">
    <w:name w:val="C2432108C3024BCC8B2A5FF971314031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D8E36731A60B485D9BA325DA3A7D6A4314">
    <w:name w:val="D8E36731A60B485D9BA325DA3A7D6A4314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F68BC6102CA3456B9D0D42D5DDAB44E51">
    <w:name w:val="F68BC6102CA3456B9D0D42D5DDAB44E5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218C541AAFCA441AB08E11B0838F8C1D1">
    <w:name w:val="218C541AAFCA441AB08E11B0838F8C1D1"/>
    <w:rsid w:val="00507AFD"/>
    <w:pPr>
      <w:widowControl w:val="0"/>
      <w:autoSpaceDE w:val="0"/>
      <w:autoSpaceDN w:val="0"/>
      <w:spacing w:after="0" w:line="216" w:lineRule="auto"/>
      <w:outlineLvl w:val="0"/>
    </w:pPr>
    <w:rPr>
      <w:rFonts w:ascii="Microsoft JhengHei UI" w:eastAsia="Microsoft JhengHei UI" w:hAnsi="Microsoft JhengHei UI" w:cs="Arial"/>
      <w:b/>
      <w:color w:val="231F20"/>
      <w:sz w:val="96"/>
      <w:szCs w:val="16"/>
      <w:lang w:bidi="en-US"/>
    </w:rPr>
  </w:style>
  <w:style w:type="paragraph" w:customStyle="1" w:styleId="0969745F7A7F41DF97A3FFE0B4682E341">
    <w:name w:val="0969745F7A7F41DF97A3FFE0B4682E34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Cs w:val="16"/>
      <w:lang w:bidi="en-US"/>
    </w:rPr>
  </w:style>
  <w:style w:type="paragraph" w:customStyle="1" w:styleId="7E1994606CC04965A2BF89D1208F8FBF9">
    <w:name w:val="7E1994606CC04965A2BF89D1208F8FBF9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5208B5BA437B4CE9852977FB1675D08616">
    <w:name w:val="5208B5BA437B4CE9852977FB1675D0861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8819036FC9194B9F8A25F2836EC5D89416">
    <w:name w:val="8819036FC9194B9F8A25F2836EC5D8941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520048274EC84482ADB04C33B8D35C761">
    <w:name w:val="520048274EC84482ADB04C33B8D35C76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12681E5A4A084A738DB26791F6E1349C1">
    <w:name w:val="12681E5A4A084A738DB26791F6E1349C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0D1D0CCAF0AC4F52B8AD9CE50937456D1">
    <w:name w:val="0D1D0CCAF0AC4F52B8AD9CE50937456D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B7F56E5CBE164F8A85228B8FF8DC8D361">
    <w:name w:val="B7F56E5CBE164F8A85228B8FF8DC8D36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EE8A5902C78F474686BB832E55D936171">
    <w:name w:val="EE8A5902C78F474686BB832E55D93617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9FE55777474048688C9B645D91C8C1571">
    <w:name w:val="9FE55777474048688C9B645D91C8C157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3B19C70FF6E144BF8AC544F30BD54B8E1">
    <w:name w:val="3B19C70FF6E144BF8AC544F30BD54B8E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8EE81196F3CA46B8B19ACB781EB8F8DA1">
    <w:name w:val="8EE81196F3CA46B8B19ACB781EB8F8DA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36AA931C530B41A486A1ACE59C47ADDB1">
    <w:name w:val="36AA931C530B41A486A1ACE59C47ADDB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D5E677288DE34CE7A8AB85DA1D7BC49512">
    <w:name w:val="D5E677288DE34CE7A8AB85DA1D7BC49512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9717E0DC06374FF98F85E0FE15793E4311">
    <w:name w:val="9717E0DC06374FF98F85E0FE15793E431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F41FCCB287F54820AA9877B8F1EF254511">
    <w:name w:val="F41FCCB287F54820AA9877B8F1EF254511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93A7FFCA0E52494892081AB03D8786801">
    <w:name w:val="93A7FFCA0E52494892081AB03D878680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105DC2B946804ECEAD1D26B201BF54141">
    <w:name w:val="105DC2B946804ECEAD1D26B201BF5414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DCB83CFB91674D77803D719967C75D0012">
    <w:name w:val="DCB83CFB91674D77803D719967C75D0012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E964E2C931974745849EB43D321812F912">
    <w:name w:val="E964E2C931974745849EB43D321812F912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129501AD53F341F49F459857FA71B77712">
    <w:name w:val="129501AD53F341F49F459857FA71B77712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330C92E7CF514E2EA970ACF90EFE464912">
    <w:name w:val="330C92E7CF514E2EA970ACF90EFE464912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97DBA3ED125241A79CAC9D8CE8C735F31">
    <w:name w:val="97DBA3ED125241A79CAC9D8CE8C735F3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2E32FD213F54403CAFACA6C7FB85C2571">
    <w:name w:val="2E32FD213F54403CAFACA6C7FB85C257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9BA245D449B640C1964084854514763D1">
    <w:name w:val="9BA245D449B640C1964084854514763D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A40A0B483A124DB19B6071573C4D12081">
    <w:name w:val="A40A0B483A124DB19B6071573C4D1208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DAB9C69F564545E1A86ED34CC9BE6B8A1">
    <w:name w:val="DAB9C69F564545E1A86ED34CC9BE6B8A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E5A4C9B6FAE846B68A0D57598D6806B81">
    <w:name w:val="E5A4C9B6FAE846B68A0D57598D6806B81"/>
    <w:rsid w:val="00507AFD"/>
    <w:pPr>
      <w:widowControl w:val="0"/>
      <w:autoSpaceDE w:val="0"/>
      <w:autoSpaceDN w:val="0"/>
      <w:spacing w:after="0" w:line="216" w:lineRule="auto"/>
      <w:outlineLvl w:val="0"/>
    </w:pPr>
    <w:rPr>
      <w:rFonts w:ascii="Microsoft JhengHei UI" w:eastAsia="Microsoft JhengHei UI" w:hAnsi="Microsoft JhengHei UI" w:cs="Arial"/>
      <w:b/>
      <w:color w:val="231F20"/>
      <w:sz w:val="96"/>
      <w:szCs w:val="16"/>
      <w:lang w:bidi="en-US"/>
    </w:rPr>
  </w:style>
  <w:style w:type="paragraph" w:customStyle="1" w:styleId="7DF5D60EE1A24FB0A58AEE8A8430D8531">
    <w:name w:val="7DF5D60EE1A24FB0A58AEE8A8430D853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Cs w:val="16"/>
      <w:lang w:bidi="en-US"/>
    </w:rPr>
  </w:style>
  <w:style w:type="paragraph" w:customStyle="1" w:styleId="56FFB91CEC3A44BCBFBEEB829C156DCD1">
    <w:name w:val="56FFB91CEC3A44BCBFBEEB829C156DCD1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CDFF288021824A4492FCDA901201EC486">
    <w:name w:val="CDFF288021824A4492FCDA901201EC48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6AEE2126BD6B41038777D3E1C634225A6">
    <w:name w:val="6AEE2126BD6B41038777D3E1C634225A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FCA5D86DB6BE42419E32529E35D8AF4E1">
    <w:name w:val="FCA5D86DB6BE42419E32529E35D8AF4E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2B1FC509439B4F42A7BB550373F215EB1">
    <w:name w:val="2B1FC509439B4F42A7BB550373F215EB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3EFF343CFBDD4CCC9AA076B72A4F6CAA1">
    <w:name w:val="3EFF343CFBDD4CCC9AA076B72A4F6CAA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D40D62E567164CC2A05FB99CF5274D4B1">
    <w:name w:val="D40D62E567164CC2A05FB99CF5274D4B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F90DA4229A544CD29281A7093A53A64D1">
    <w:name w:val="F90DA4229A544CD29281A7093A53A64D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B71DA2C4AAD743CF8E8D366C09B7381F1">
    <w:name w:val="B71DA2C4AAD743CF8E8D366C09B7381F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55872DAFE67E43C7B6D5311041F6F2851">
    <w:name w:val="55872DAFE67E43C7B6D5311041F6F285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87622C6BE84E4A0087A7F31E63E3B9B71">
    <w:name w:val="87622C6BE84E4A0087A7F31E63E3B9B7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94C0DCA861B04176A9CA9E5372EE55BB1">
    <w:name w:val="94C0DCA861B04176A9CA9E5372EE55BB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74E907F4209B4AB2B4FC329571DC3BD66">
    <w:name w:val="74E907F4209B4AB2B4FC329571DC3BD6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80FD1CD32CD34D6EBA8C19A019633F6B6">
    <w:name w:val="80FD1CD32CD34D6EBA8C19A019633F6B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DC9E94A3953F488EBE2615FCA783756B6">
    <w:name w:val="DC9E94A3953F488EBE2615FCA783756B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FDEC253903174F2987CCC621E0AB5D941">
    <w:name w:val="FDEC253903174F2987CCC621E0AB5D94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F331E9CD4E22405481A64B00D8DA76F01">
    <w:name w:val="F331E9CD4E22405481A64B00D8DA76F0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8BBCCA0C8EB24D7C9257574E6126242A6">
    <w:name w:val="8BBCCA0C8EB24D7C9257574E6126242A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849A0945B02149BE8B042962CAF51B766">
    <w:name w:val="849A0945B02149BE8B042962CAF51B76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6248101267C04A819164BA6C1C56C4E46">
    <w:name w:val="6248101267C04A819164BA6C1C56C4E4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C79F78ED030843B69CEAD52CD822BD956">
    <w:name w:val="C79F78ED030843B69CEAD52CD822BD95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6F902F7930A0420C889AF04A03123A221">
    <w:name w:val="6F902F7930A0420C889AF04A03123A22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73A72E9B1CFD40E08C9747736E91D43B1">
    <w:name w:val="73A72E9B1CFD40E08C9747736E91D43B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E56D1E8D8F8B45FB813AEF724F8BE1451">
    <w:name w:val="E56D1E8D8F8B45FB813AEF724F8BE145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A89BB9BED02B486295432B929CB879FD1">
    <w:name w:val="A89BB9BED02B486295432B929CB879FD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83128684515C4742AFA8CE2E0474E2331">
    <w:name w:val="83128684515C4742AFA8CE2E0474E2331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9599C370731042ACA17BB9F5829AA7D11">
    <w:name w:val="9599C370731042ACA17BB9F5829AA7D11"/>
    <w:rsid w:val="00507AFD"/>
    <w:pPr>
      <w:widowControl w:val="0"/>
      <w:autoSpaceDE w:val="0"/>
      <w:autoSpaceDN w:val="0"/>
      <w:spacing w:after="0" w:line="216" w:lineRule="auto"/>
      <w:outlineLvl w:val="0"/>
    </w:pPr>
    <w:rPr>
      <w:rFonts w:ascii="Microsoft JhengHei UI" w:eastAsia="Microsoft JhengHei UI" w:hAnsi="Microsoft JhengHei UI" w:cs="Arial"/>
      <w:b/>
      <w:color w:val="231F20"/>
      <w:sz w:val="96"/>
      <w:szCs w:val="16"/>
      <w:lang w:bidi="en-US"/>
    </w:rPr>
  </w:style>
  <w:style w:type="paragraph" w:customStyle="1" w:styleId="361146C7BA97490BB6069240F1D56FBE1">
    <w:name w:val="361146C7BA97490BB6069240F1D56FBE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Cs w:val="16"/>
      <w:lang w:bidi="en-US"/>
    </w:rPr>
  </w:style>
  <w:style w:type="paragraph" w:customStyle="1" w:styleId="6429A233767D4FECA991E0CCC20EF8291">
    <w:name w:val="6429A233767D4FECA991E0CCC20EF8291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BABAA3F1FC6F485B964A480628FF060E6">
    <w:name w:val="BABAA3F1FC6F485B964A480628FF060E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794E3631CFB64C42890F0E08CEBE4F316">
    <w:name w:val="794E3631CFB64C42890F0E08CEBE4F31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C26FE0B680264BE48F5164E5F11D7E761">
    <w:name w:val="C26FE0B680264BE48F5164E5F11D7E76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C028733EB9884275AB7ACE0584C43A7D1">
    <w:name w:val="C028733EB9884275AB7ACE0584C43A7D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0E7B2868462B44848E10D20D11C36AFD1">
    <w:name w:val="0E7B2868462B44848E10D20D11C36AFD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18EBA0B9938E45139FDD8C2FB68B18B21">
    <w:name w:val="18EBA0B9938E45139FDD8C2FB68B18B2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60D02AB0C6D149DC8353D126BC40BD601">
    <w:name w:val="60D02AB0C6D149DC8353D126BC40BD60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5178F2819095457AAC0B5498E55009CA1">
    <w:name w:val="5178F2819095457AAC0B5498E55009CA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C0D9F50E58484DDF9114DB56F79A32C91">
    <w:name w:val="C0D9F50E58484DDF9114DB56F79A32C9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7AA36DF51564485BA4826075380BCF271">
    <w:name w:val="7AA36DF51564485BA4826075380BCF27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55A5D1D2E54F4EE495AAA5995ED6BA5F1">
    <w:name w:val="55A5D1D2E54F4EE495AAA5995ED6BA5F1"/>
    <w:rsid w:val="00507AFD"/>
    <w:pPr>
      <w:widowControl w:val="0"/>
      <w:autoSpaceDE w:val="0"/>
      <w:autoSpaceDN w:val="0"/>
      <w:spacing w:after="20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0147A5B44A41480899BBE9F07BDF77486">
    <w:name w:val="0147A5B44A41480899BBE9F07BDF77486"/>
    <w:rsid w:val="00507AFD"/>
    <w:pPr>
      <w:widowControl w:val="0"/>
      <w:autoSpaceDE w:val="0"/>
      <w:autoSpaceDN w:val="0"/>
      <w:spacing w:before="27" w:after="120" w:line="312" w:lineRule="auto"/>
      <w:outlineLvl w:val="0"/>
    </w:pPr>
    <w:rPr>
      <w:rFonts w:ascii="Microsoft JhengHei UI" w:eastAsia="Microsoft JhengHei UI" w:hAnsi="Microsoft JhengHei UI" w:cs="Arial"/>
      <w:b/>
      <w:color w:val="231F20"/>
      <w:szCs w:val="16"/>
      <w:lang w:bidi="en-US"/>
    </w:rPr>
  </w:style>
  <w:style w:type="paragraph" w:customStyle="1" w:styleId="A65DEA51FA06479B9ADDFCA76648A47B6">
    <w:name w:val="A65DEA51FA06479B9ADDFCA76648A47B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B145D070475C49B7B3C216B73C6C6EFF6">
    <w:name w:val="B145D070475C49B7B3C216B73C6C6EFF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B6396AE61DAD43669CE956FCDE54A6A31">
    <w:name w:val="B6396AE61DAD43669CE956FCDE54A6A31"/>
    <w:rsid w:val="00507AFD"/>
    <w:pPr>
      <w:widowControl w:val="0"/>
      <w:autoSpaceDE w:val="0"/>
      <w:autoSpaceDN w:val="0"/>
      <w:spacing w:before="120" w:after="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8CD7999FCF8F44DC91B5AA6CD0FF2EE61">
    <w:name w:val="8CD7999FCF8F44DC91B5AA6CD0FF2EE61"/>
    <w:rsid w:val="00507AFD"/>
    <w:pPr>
      <w:widowControl w:val="0"/>
      <w:autoSpaceDE w:val="0"/>
      <w:autoSpaceDN w:val="0"/>
      <w:spacing w:after="12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customStyle="1" w:styleId="4F5C842776CC483EB7E4663E4626F3AC6">
    <w:name w:val="4F5C842776CC483EB7E4663E4626F3AC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E2EB34E979A3452A99948899CE1BDA986">
    <w:name w:val="E2EB34E979A3452A99948899CE1BDA98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5F8A2F1EFC7C4612BFCB71B302ECFF4F6">
    <w:name w:val="5F8A2F1EFC7C4612BFCB71B302ECFF4F6"/>
    <w:rsid w:val="00507AFD"/>
    <w:pPr>
      <w:widowControl w:val="0"/>
      <w:autoSpaceDE w:val="0"/>
      <w:autoSpaceDN w:val="0"/>
      <w:spacing w:after="0" w:line="312" w:lineRule="auto"/>
    </w:pPr>
    <w:rPr>
      <w:rFonts w:ascii="Microsoft JhengHei UI" w:eastAsia="Microsoft JhengHei UI" w:hAnsi="Microsoft JhengHei UI" w:cs="Arial"/>
      <w:sz w:val="18"/>
      <w:szCs w:val="16"/>
      <w:lang w:bidi="en-US"/>
    </w:rPr>
  </w:style>
  <w:style w:type="paragraph" w:customStyle="1" w:styleId="AD634505CEA34DC0A25C55F91A0905B76">
    <w:name w:val="AD634505CEA34DC0A25C55F91A0905B76"/>
    <w:rsid w:val="00507AFD"/>
    <w:pPr>
      <w:widowControl w:val="0"/>
      <w:autoSpaceDE w:val="0"/>
      <w:autoSpaceDN w:val="0"/>
      <w:spacing w:after="0" w:line="312" w:lineRule="auto"/>
      <w:jc w:val="right"/>
    </w:pPr>
    <w:rPr>
      <w:rFonts w:ascii="Microsoft JhengHei UI" w:eastAsia="Microsoft JhengHei UI" w:hAnsi="Microsoft JhengHei UI" w:cs="Arial"/>
      <w:sz w:val="18"/>
      <w:szCs w:val="16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F9B0F-4216-46D4-9CCD-5EEA163505C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BCD2D78-9A30-4E60-9454-38B40FFD6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700DC-9688-4147-93CF-9EDAEDBC5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2020-07-08T09:49:00Z</dcterms:created>
  <dcterms:modified xsi:type="dcterms:W3CDTF">2020-07-10T05:17:00Z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